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BC" w:rsidRDefault="00B26ACC">
      <w:pPr>
        <w:spacing w:before="61"/>
        <w:ind w:left="3356" w:right="3376"/>
        <w:jc w:val="center"/>
        <w:rPr>
          <w:sz w:val="24"/>
          <w:szCs w:val="24"/>
        </w:rPr>
      </w:pPr>
      <w:r>
        <w:rPr>
          <w:sz w:val="24"/>
          <w:szCs w:val="24"/>
        </w:rPr>
        <w:t>Washington State University</w:t>
      </w:r>
    </w:p>
    <w:p w:rsidR="000848BC" w:rsidRDefault="00B26ACC">
      <w:pPr>
        <w:spacing w:before="41"/>
        <w:ind w:left="2054" w:right="2074"/>
        <w:jc w:val="center"/>
        <w:rPr>
          <w:sz w:val="24"/>
          <w:szCs w:val="24"/>
        </w:rPr>
      </w:pPr>
      <w:r>
        <w:rPr>
          <w:sz w:val="24"/>
          <w:szCs w:val="24"/>
        </w:rPr>
        <w:t>School of Electrical Engineering and Computer Science</w:t>
      </w:r>
    </w:p>
    <w:p w:rsidR="000848BC" w:rsidRDefault="00B26ACC">
      <w:pPr>
        <w:spacing w:before="41"/>
        <w:ind w:left="4285" w:right="4305"/>
        <w:jc w:val="center"/>
        <w:rPr>
          <w:sz w:val="24"/>
          <w:szCs w:val="24"/>
        </w:rPr>
      </w:pPr>
      <w:r>
        <w:rPr>
          <w:sz w:val="24"/>
          <w:szCs w:val="24"/>
        </w:rPr>
        <w:t>Fall 2019</w:t>
      </w:r>
    </w:p>
    <w:p w:rsidR="000848BC" w:rsidRDefault="000848BC">
      <w:pPr>
        <w:spacing w:before="8" w:line="140" w:lineRule="exact"/>
        <w:rPr>
          <w:sz w:val="15"/>
          <w:szCs w:val="15"/>
        </w:rPr>
      </w:pPr>
    </w:p>
    <w:p w:rsidR="000848BC" w:rsidRDefault="000848BC">
      <w:pPr>
        <w:spacing w:line="200" w:lineRule="exact"/>
      </w:pPr>
    </w:p>
    <w:p w:rsidR="000848BC" w:rsidRDefault="00B26ACC">
      <w:pPr>
        <w:ind w:left="3010" w:right="3030"/>
        <w:jc w:val="center"/>
        <w:rPr>
          <w:sz w:val="24"/>
          <w:szCs w:val="24"/>
        </w:rPr>
      </w:pPr>
      <w:proofErr w:type="spellStart"/>
      <w:r>
        <w:rPr>
          <w:sz w:val="24"/>
          <w:szCs w:val="24"/>
        </w:rPr>
        <w:t>CptS</w:t>
      </w:r>
      <w:proofErr w:type="spellEnd"/>
      <w:r>
        <w:rPr>
          <w:sz w:val="24"/>
          <w:szCs w:val="24"/>
        </w:rPr>
        <w:t xml:space="preserve"> 440/540 Artificial Intelligence</w:t>
      </w:r>
    </w:p>
    <w:p w:rsidR="000848BC" w:rsidRDefault="00B26ACC">
      <w:pPr>
        <w:spacing w:before="45"/>
        <w:ind w:left="4079" w:right="4099"/>
        <w:jc w:val="center"/>
        <w:rPr>
          <w:sz w:val="24"/>
          <w:szCs w:val="24"/>
        </w:rPr>
      </w:pPr>
      <w:r>
        <w:rPr>
          <w:b/>
          <w:sz w:val="24"/>
          <w:szCs w:val="24"/>
        </w:rPr>
        <w:t>Homework 8</w:t>
      </w:r>
    </w:p>
    <w:p w:rsidR="000848BC" w:rsidRDefault="00B26ACC">
      <w:pPr>
        <w:spacing w:before="41"/>
        <w:ind w:left="3106" w:right="3126"/>
        <w:jc w:val="center"/>
        <w:rPr>
          <w:sz w:val="24"/>
          <w:szCs w:val="24"/>
        </w:rPr>
      </w:pPr>
      <w:r>
        <w:rPr>
          <w:sz w:val="24"/>
          <w:szCs w:val="24"/>
        </w:rPr>
        <w:t>Due: October 24, 2019 (11:59pm)</w:t>
      </w:r>
    </w:p>
    <w:p w:rsidR="000848BC" w:rsidRDefault="000848BC">
      <w:pPr>
        <w:spacing w:before="8" w:line="140" w:lineRule="exact"/>
        <w:rPr>
          <w:sz w:val="15"/>
          <w:szCs w:val="15"/>
        </w:rPr>
      </w:pPr>
    </w:p>
    <w:p w:rsidR="000848BC" w:rsidRDefault="000848BC">
      <w:pPr>
        <w:spacing w:line="200" w:lineRule="exact"/>
      </w:pPr>
    </w:p>
    <w:p w:rsidR="000848BC" w:rsidRDefault="00B26ACC">
      <w:pPr>
        <w:spacing w:line="275" w:lineRule="auto"/>
        <w:ind w:left="100" w:right="78"/>
        <w:jc w:val="both"/>
        <w:rPr>
          <w:sz w:val="24"/>
          <w:szCs w:val="24"/>
        </w:rPr>
      </w:pPr>
      <w:r>
        <w:rPr>
          <w:b/>
          <w:sz w:val="24"/>
          <w:szCs w:val="24"/>
        </w:rPr>
        <w:t>General  Instructions</w:t>
      </w:r>
      <w:r>
        <w:rPr>
          <w:sz w:val="24"/>
          <w:szCs w:val="24"/>
        </w:rPr>
        <w:t xml:space="preserve">:  Put  your  answers  to  the  following  problems  into  a  PDF  document  and submit as an attachment under Content </w:t>
      </w:r>
      <w:r>
        <w:rPr>
          <w:rFonts w:ascii="Arial" w:eastAsia="Arial" w:hAnsi="Arial" w:cs="Arial"/>
          <w:sz w:val="24"/>
          <w:szCs w:val="24"/>
        </w:rPr>
        <w:t xml:space="preserve">à </w:t>
      </w:r>
      <w:r>
        <w:rPr>
          <w:sz w:val="24"/>
          <w:szCs w:val="24"/>
        </w:rPr>
        <w:t xml:space="preserve">Homework 8 for the course </w:t>
      </w:r>
      <w:proofErr w:type="spellStart"/>
      <w:r>
        <w:rPr>
          <w:sz w:val="24"/>
          <w:szCs w:val="24"/>
        </w:rPr>
        <w:t>CptS</w:t>
      </w:r>
      <w:proofErr w:type="spellEnd"/>
      <w:r>
        <w:rPr>
          <w:sz w:val="24"/>
          <w:szCs w:val="24"/>
        </w:rPr>
        <w:t xml:space="preserve"> 440 Pullman (all sections of </w:t>
      </w:r>
      <w:proofErr w:type="spellStart"/>
      <w:r>
        <w:rPr>
          <w:sz w:val="24"/>
          <w:szCs w:val="24"/>
        </w:rPr>
        <w:t>CptS</w:t>
      </w:r>
      <w:proofErr w:type="spellEnd"/>
      <w:r>
        <w:rPr>
          <w:sz w:val="24"/>
          <w:szCs w:val="24"/>
        </w:rPr>
        <w:t xml:space="preserve"> 440 and 540 are merged under the </w:t>
      </w:r>
      <w:proofErr w:type="spellStart"/>
      <w:r>
        <w:rPr>
          <w:sz w:val="24"/>
          <w:szCs w:val="24"/>
        </w:rPr>
        <w:t>CptS</w:t>
      </w:r>
      <w:proofErr w:type="spellEnd"/>
      <w:r>
        <w:rPr>
          <w:sz w:val="24"/>
          <w:szCs w:val="24"/>
        </w:rPr>
        <w:t xml:space="preserve"> 440 Pullman section) on the Blackboard Learn system by the above deadline. Note that you may submit multiple times, but we will only grade the most recent entry submitted before the above deadline.</w:t>
      </w:r>
    </w:p>
    <w:p w:rsidR="000848BC" w:rsidRDefault="000848BC">
      <w:pPr>
        <w:spacing w:before="3" w:line="120" w:lineRule="exact"/>
        <w:rPr>
          <w:sz w:val="12"/>
          <w:szCs w:val="12"/>
        </w:rPr>
      </w:pPr>
    </w:p>
    <w:p w:rsidR="000848BC" w:rsidRDefault="000848BC">
      <w:pPr>
        <w:spacing w:line="200" w:lineRule="exact"/>
      </w:pPr>
    </w:p>
    <w:p w:rsidR="000848BC" w:rsidRDefault="00B26ACC">
      <w:pPr>
        <w:spacing w:line="274" w:lineRule="auto"/>
        <w:ind w:left="460" w:right="76" w:hanging="360"/>
        <w:jc w:val="both"/>
        <w:rPr>
          <w:sz w:val="24"/>
          <w:szCs w:val="24"/>
        </w:rPr>
      </w:pPr>
      <w:r>
        <w:rPr>
          <w:sz w:val="24"/>
          <w:szCs w:val="24"/>
        </w:rPr>
        <w:t xml:space="preserve">1.   Suppose your agent is playing a 4x4 </w:t>
      </w:r>
      <w:proofErr w:type="spellStart"/>
      <w:r>
        <w:rPr>
          <w:sz w:val="24"/>
          <w:szCs w:val="24"/>
        </w:rPr>
        <w:t>Wumpus</w:t>
      </w:r>
      <w:proofErr w:type="spellEnd"/>
      <w:r>
        <w:rPr>
          <w:sz w:val="24"/>
          <w:szCs w:val="24"/>
        </w:rPr>
        <w:t xml:space="preserve"> world game and has visited locations (1,1), (1,2), (1,3), (2,3) and (3,3). The agent observes a breeze in (3</w:t>
      </w:r>
      <w:proofErr w:type="gramStart"/>
      <w:r>
        <w:rPr>
          <w:sz w:val="24"/>
          <w:szCs w:val="24"/>
        </w:rPr>
        <w:t>,3</w:t>
      </w:r>
      <w:proofErr w:type="gramEnd"/>
      <w:r>
        <w:rPr>
          <w:sz w:val="24"/>
          <w:szCs w:val="24"/>
        </w:rPr>
        <w:t>), but no breeze in the other visited locations. Given this information, we want to compute the probability of a pit in (3</w:t>
      </w:r>
      <w:proofErr w:type="gramStart"/>
      <w:r>
        <w:rPr>
          <w:sz w:val="24"/>
          <w:szCs w:val="24"/>
        </w:rPr>
        <w:t>,4</w:t>
      </w:r>
      <w:proofErr w:type="gramEnd"/>
      <w:r>
        <w:rPr>
          <w:sz w:val="24"/>
          <w:szCs w:val="24"/>
        </w:rPr>
        <w:t xml:space="preserve">). You </w:t>
      </w:r>
      <w:r>
        <w:rPr>
          <w:position w:val="2"/>
          <w:sz w:val="24"/>
          <w:szCs w:val="24"/>
        </w:rPr>
        <w:t>may  use  p</w:t>
      </w:r>
      <w:proofErr w:type="spellStart"/>
      <w:r>
        <w:rPr>
          <w:w w:val="99"/>
          <w:sz w:val="16"/>
          <w:szCs w:val="16"/>
        </w:rPr>
        <w:t>x,y</w:t>
      </w:r>
      <w:proofErr w:type="spellEnd"/>
      <w:r>
        <w:rPr>
          <w:sz w:val="16"/>
          <w:szCs w:val="16"/>
        </w:rPr>
        <w:t xml:space="preserve">   </w:t>
      </w:r>
      <w:r>
        <w:rPr>
          <w:position w:val="2"/>
          <w:sz w:val="24"/>
          <w:szCs w:val="24"/>
        </w:rPr>
        <w:t xml:space="preserve">and  </w:t>
      </w:r>
      <w:r>
        <w:rPr>
          <w:rFonts w:ascii="Verdana" w:eastAsia="Verdana" w:hAnsi="Verdana" w:cs="Verdana"/>
          <w:position w:val="2"/>
          <w:sz w:val="24"/>
          <w:szCs w:val="24"/>
        </w:rPr>
        <w:t>¬</w:t>
      </w:r>
      <w:r>
        <w:rPr>
          <w:position w:val="2"/>
          <w:sz w:val="24"/>
          <w:szCs w:val="24"/>
        </w:rPr>
        <w:t>p</w:t>
      </w:r>
      <w:proofErr w:type="spellStart"/>
      <w:r>
        <w:rPr>
          <w:w w:val="99"/>
          <w:sz w:val="16"/>
          <w:szCs w:val="16"/>
        </w:rPr>
        <w:t>x,y</w:t>
      </w:r>
      <w:proofErr w:type="spellEnd"/>
      <w:r>
        <w:rPr>
          <w:sz w:val="16"/>
          <w:szCs w:val="16"/>
        </w:rPr>
        <w:t xml:space="preserve">   </w:t>
      </w:r>
      <w:r>
        <w:rPr>
          <w:position w:val="2"/>
          <w:sz w:val="24"/>
          <w:szCs w:val="24"/>
        </w:rPr>
        <w:t>as  shorthand  notation  for  Pit</w:t>
      </w:r>
      <w:proofErr w:type="spellStart"/>
      <w:r>
        <w:rPr>
          <w:w w:val="99"/>
          <w:sz w:val="16"/>
          <w:szCs w:val="16"/>
        </w:rPr>
        <w:t>x,y</w:t>
      </w:r>
      <w:proofErr w:type="spellEnd"/>
      <w:r>
        <w:rPr>
          <w:position w:val="2"/>
          <w:sz w:val="24"/>
          <w:szCs w:val="24"/>
        </w:rPr>
        <w:t>=true  and  Pit</w:t>
      </w:r>
      <w:proofErr w:type="spellStart"/>
      <w:r>
        <w:rPr>
          <w:w w:val="99"/>
          <w:sz w:val="16"/>
          <w:szCs w:val="16"/>
        </w:rPr>
        <w:t>x,y</w:t>
      </w:r>
      <w:proofErr w:type="spellEnd"/>
      <w:r>
        <w:rPr>
          <w:position w:val="2"/>
          <w:sz w:val="24"/>
          <w:szCs w:val="24"/>
        </w:rPr>
        <w:t>=false,  respectively. Similarly,   you   may   use   b</w:t>
      </w:r>
      <w:proofErr w:type="spellStart"/>
      <w:r>
        <w:rPr>
          <w:w w:val="99"/>
          <w:sz w:val="16"/>
          <w:szCs w:val="16"/>
        </w:rPr>
        <w:t>x</w:t>
      </w:r>
      <w:proofErr w:type="gramStart"/>
      <w:r>
        <w:rPr>
          <w:w w:val="99"/>
          <w:sz w:val="16"/>
          <w:szCs w:val="16"/>
        </w:rPr>
        <w:t>,y</w:t>
      </w:r>
      <w:proofErr w:type="spellEnd"/>
      <w:proofErr w:type="gramEnd"/>
      <w:r>
        <w:rPr>
          <w:sz w:val="16"/>
          <w:szCs w:val="16"/>
        </w:rPr>
        <w:t xml:space="preserve">    </w:t>
      </w:r>
      <w:r>
        <w:rPr>
          <w:position w:val="2"/>
          <w:sz w:val="24"/>
          <w:szCs w:val="24"/>
        </w:rPr>
        <w:t xml:space="preserve">and   </w:t>
      </w:r>
      <w:r>
        <w:rPr>
          <w:rFonts w:ascii="Verdana" w:eastAsia="Verdana" w:hAnsi="Verdana" w:cs="Verdana"/>
          <w:position w:val="2"/>
          <w:sz w:val="24"/>
          <w:szCs w:val="24"/>
        </w:rPr>
        <w:t>¬</w:t>
      </w:r>
      <w:r>
        <w:rPr>
          <w:position w:val="2"/>
          <w:sz w:val="24"/>
          <w:szCs w:val="24"/>
        </w:rPr>
        <w:t>b</w:t>
      </w:r>
      <w:proofErr w:type="spellStart"/>
      <w:r>
        <w:rPr>
          <w:w w:val="99"/>
          <w:sz w:val="16"/>
          <w:szCs w:val="16"/>
        </w:rPr>
        <w:t>x,y</w:t>
      </w:r>
      <w:proofErr w:type="spellEnd"/>
      <w:r>
        <w:rPr>
          <w:sz w:val="16"/>
          <w:szCs w:val="16"/>
        </w:rPr>
        <w:t xml:space="preserve">    </w:t>
      </w:r>
      <w:r>
        <w:rPr>
          <w:position w:val="2"/>
          <w:sz w:val="24"/>
          <w:szCs w:val="24"/>
        </w:rPr>
        <w:t>as   shorthand   notation   for   Breeze</w:t>
      </w:r>
      <w:proofErr w:type="spellStart"/>
      <w:r>
        <w:rPr>
          <w:w w:val="99"/>
          <w:sz w:val="16"/>
          <w:szCs w:val="16"/>
        </w:rPr>
        <w:t>x,y</w:t>
      </w:r>
      <w:proofErr w:type="spellEnd"/>
      <w:r>
        <w:rPr>
          <w:position w:val="2"/>
          <w:sz w:val="24"/>
          <w:szCs w:val="24"/>
        </w:rPr>
        <w:t>=true   and Breeze</w:t>
      </w:r>
      <w:proofErr w:type="spellStart"/>
      <w:r>
        <w:rPr>
          <w:w w:val="99"/>
          <w:sz w:val="16"/>
          <w:szCs w:val="16"/>
        </w:rPr>
        <w:t>x,y</w:t>
      </w:r>
      <w:proofErr w:type="spellEnd"/>
      <w:r>
        <w:rPr>
          <w:position w:val="2"/>
          <w:sz w:val="24"/>
          <w:szCs w:val="24"/>
        </w:rPr>
        <w:t>=false, respectively. Specifically:</w:t>
      </w:r>
    </w:p>
    <w:p w:rsidR="000848BC" w:rsidRDefault="00B26ACC">
      <w:pPr>
        <w:ind w:left="820"/>
        <w:rPr>
          <w:sz w:val="24"/>
          <w:szCs w:val="24"/>
        </w:rPr>
      </w:pPr>
      <w:r>
        <w:rPr>
          <w:sz w:val="24"/>
          <w:szCs w:val="24"/>
        </w:rPr>
        <w:t xml:space="preserve">a.   Define the sets: </w:t>
      </w:r>
      <w:r>
        <w:rPr>
          <w:i/>
          <w:sz w:val="24"/>
          <w:szCs w:val="24"/>
        </w:rPr>
        <w:t>breeze</w:t>
      </w:r>
      <w:r>
        <w:rPr>
          <w:sz w:val="24"/>
          <w:szCs w:val="24"/>
        </w:rPr>
        <w:t xml:space="preserve">, </w:t>
      </w:r>
      <w:r>
        <w:rPr>
          <w:i/>
          <w:sz w:val="24"/>
          <w:szCs w:val="24"/>
        </w:rPr>
        <w:t>known</w:t>
      </w:r>
      <w:r>
        <w:rPr>
          <w:sz w:val="24"/>
          <w:szCs w:val="24"/>
        </w:rPr>
        <w:t xml:space="preserve">, </w:t>
      </w:r>
      <w:r>
        <w:rPr>
          <w:i/>
          <w:sz w:val="24"/>
          <w:szCs w:val="24"/>
        </w:rPr>
        <w:t xml:space="preserve">frontier </w:t>
      </w:r>
      <w:r>
        <w:rPr>
          <w:sz w:val="24"/>
          <w:szCs w:val="24"/>
        </w:rPr>
        <w:t xml:space="preserve">and </w:t>
      </w:r>
      <w:r>
        <w:rPr>
          <w:i/>
          <w:sz w:val="24"/>
          <w:szCs w:val="24"/>
        </w:rPr>
        <w:t>other</w:t>
      </w:r>
      <w:r>
        <w:rPr>
          <w:sz w:val="24"/>
          <w:szCs w:val="24"/>
        </w:rPr>
        <w:t>.</w:t>
      </w:r>
    </w:p>
    <w:p w:rsidR="00BF1019" w:rsidRDefault="00BF1019">
      <w:pPr>
        <w:ind w:left="820"/>
        <w:rPr>
          <w:sz w:val="24"/>
          <w:szCs w:val="24"/>
        </w:rPr>
      </w:pPr>
    </w:p>
    <w:p w:rsidR="00BF1019" w:rsidRPr="00BF1019" w:rsidRDefault="00BF1019" w:rsidP="00BF1019">
      <w:pPr>
        <w:ind w:left="820"/>
        <w:rPr>
          <w:sz w:val="24"/>
          <w:szCs w:val="24"/>
        </w:rPr>
      </w:pPr>
      <w:proofErr w:type="gramStart"/>
      <w:r>
        <w:rPr>
          <w:i/>
          <w:sz w:val="24"/>
          <w:szCs w:val="24"/>
        </w:rPr>
        <w:t>breeze</w:t>
      </w:r>
      <w:proofErr w:type="gramEnd"/>
      <w:r>
        <w:rPr>
          <w:i/>
          <w:sz w:val="24"/>
          <w:szCs w:val="24"/>
        </w:rPr>
        <w:tab/>
      </w:r>
      <w:r>
        <w:rPr>
          <w:sz w:val="24"/>
          <w:szCs w:val="24"/>
        </w:rPr>
        <w:t xml:space="preserve">: </w:t>
      </w:r>
      <w:r>
        <w:rPr>
          <w:rFonts w:ascii="Verdana" w:eastAsia="Verdana" w:hAnsi="Verdana" w:cs="Verdana"/>
          <w:position w:val="2"/>
          <w:sz w:val="24"/>
          <w:szCs w:val="24"/>
        </w:rPr>
        <w:t>¬</w:t>
      </w:r>
      <w:r>
        <w:rPr>
          <w:position w:val="2"/>
          <w:sz w:val="24"/>
          <w:szCs w:val="24"/>
        </w:rPr>
        <w:t>b</w:t>
      </w:r>
      <w:r>
        <w:rPr>
          <w:w w:val="99"/>
          <w:sz w:val="16"/>
          <w:szCs w:val="16"/>
        </w:rPr>
        <w:t xml:space="preserve">1,1 </w:t>
      </w:r>
      <w:r>
        <w:rPr>
          <w:sz w:val="16"/>
          <w:szCs w:val="16"/>
        </w:rPr>
        <w:t xml:space="preserve">  </w:t>
      </w:r>
      <w:r>
        <w:rPr>
          <w:sz w:val="24"/>
          <w:szCs w:val="16"/>
        </w:rPr>
        <w:t xml:space="preserve">^ </w:t>
      </w:r>
      <w:r>
        <w:rPr>
          <w:rFonts w:ascii="Verdana" w:eastAsia="Verdana" w:hAnsi="Verdana" w:cs="Verdana"/>
          <w:position w:val="2"/>
          <w:sz w:val="24"/>
          <w:szCs w:val="24"/>
        </w:rPr>
        <w:t>¬</w:t>
      </w:r>
      <w:r>
        <w:rPr>
          <w:position w:val="2"/>
          <w:sz w:val="24"/>
          <w:szCs w:val="24"/>
        </w:rPr>
        <w:t>b</w:t>
      </w:r>
      <w:r>
        <w:rPr>
          <w:w w:val="99"/>
          <w:sz w:val="16"/>
          <w:szCs w:val="16"/>
        </w:rPr>
        <w:t>1,2</w:t>
      </w:r>
      <w:r>
        <w:rPr>
          <w:sz w:val="16"/>
          <w:szCs w:val="16"/>
        </w:rPr>
        <w:t xml:space="preserve">    </w:t>
      </w:r>
      <w:r>
        <w:rPr>
          <w:sz w:val="24"/>
          <w:szCs w:val="16"/>
        </w:rPr>
        <w:t xml:space="preserve">^ </w:t>
      </w:r>
      <w:r>
        <w:rPr>
          <w:rFonts w:ascii="Verdana" w:eastAsia="Verdana" w:hAnsi="Verdana" w:cs="Verdana"/>
          <w:position w:val="2"/>
          <w:sz w:val="24"/>
          <w:szCs w:val="24"/>
        </w:rPr>
        <w:t>¬</w:t>
      </w:r>
      <w:r>
        <w:rPr>
          <w:position w:val="2"/>
          <w:sz w:val="24"/>
          <w:szCs w:val="24"/>
        </w:rPr>
        <w:t>b</w:t>
      </w:r>
      <w:r>
        <w:rPr>
          <w:w w:val="99"/>
          <w:sz w:val="16"/>
          <w:szCs w:val="16"/>
        </w:rPr>
        <w:t>1,3</w:t>
      </w:r>
      <w:r>
        <w:rPr>
          <w:sz w:val="16"/>
          <w:szCs w:val="16"/>
        </w:rPr>
        <w:t xml:space="preserve">    </w:t>
      </w:r>
      <w:r>
        <w:rPr>
          <w:sz w:val="24"/>
          <w:szCs w:val="16"/>
        </w:rPr>
        <w:t xml:space="preserve">^ </w:t>
      </w:r>
      <w:r>
        <w:rPr>
          <w:rFonts w:ascii="Verdana" w:eastAsia="Verdana" w:hAnsi="Verdana" w:cs="Verdana"/>
          <w:position w:val="2"/>
          <w:sz w:val="24"/>
          <w:szCs w:val="24"/>
        </w:rPr>
        <w:t>¬</w:t>
      </w:r>
      <w:r>
        <w:rPr>
          <w:position w:val="2"/>
          <w:sz w:val="24"/>
          <w:szCs w:val="24"/>
        </w:rPr>
        <w:t>b</w:t>
      </w:r>
      <w:r>
        <w:rPr>
          <w:w w:val="99"/>
          <w:sz w:val="16"/>
          <w:szCs w:val="16"/>
        </w:rPr>
        <w:t>2,3</w:t>
      </w:r>
      <w:r>
        <w:rPr>
          <w:sz w:val="16"/>
          <w:szCs w:val="16"/>
        </w:rPr>
        <w:t xml:space="preserve">   </w:t>
      </w:r>
      <w:r>
        <w:rPr>
          <w:sz w:val="24"/>
          <w:szCs w:val="16"/>
        </w:rPr>
        <w:t xml:space="preserve">^ </w:t>
      </w:r>
      <w:r>
        <w:rPr>
          <w:sz w:val="16"/>
          <w:szCs w:val="16"/>
        </w:rPr>
        <w:t xml:space="preserve"> </w:t>
      </w:r>
      <w:r>
        <w:rPr>
          <w:position w:val="2"/>
          <w:sz w:val="24"/>
          <w:szCs w:val="24"/>
        </w:rPr>
        <w:t>b</w:t>
      </w:r>
      <w:r>
        <w:rPr>
          <w:w w:val="99"/>
          <w:sz w:val="16"/>
          <w:szCs w:val="16"/>
        </w:rPr>
        <w:t>3,3</w:t>
      </w:r>
      <w:r>
        <w:rPr>
          <w:sz w:val="16"/>
          <w:szCs w:val="16"/>
        </w:rPr>
        <w:t xml:space="preserve">    </w:t>
      </w:r>
    </w:p>
    <w:p w:rsidR="00BF1019" w:rsidRPr="00BF1019" w:rsidRDefault="00BF1019" w:rsidP="00BF1019">
      <w:pPr>
        <w:ind w:left="820"/>
        <w:rPr>
          <w:sz w:val="24"/>
          <w:szCs w:val="24"/>
        </w:rPr>
      </w:pPr>
      <w:proofErr w:type="gramStart"/>
      <w:r>
        <w:rPr>
          <w:i/>
          <w:sz w:val="24"/>
          <w:szCs w:val="24"/>
        </w:rPr>
        <w:t>known</w:t>
      </w:r>
      <w:proofErr w:type="gramEnd"/>
      <w:r>
        <w:rPr>
          <w:i/>
          <w:sz w:val="24"/>
          <w:szCs w:val="24"/>
        </w:rPr>
        <w:tab/>
      </w:r>
      <w:r>
        <w:rPr>
          <w:sz w:val="24"/>
          <w:szCs w:val="24"/>
        </w:rPr>
        <w:t xml:space="preserve">: </w:t>
      </w:r>
      <w:r>
        <w:rPr>
          <w:rFonts w:ascii="Verdana" w:eastAsia="Verdana" w:hAnsi="Verdana" w:cs="Verdana"/>
          <w:position w:val="2"/>
          <w:sz w:val="24"/>
          <w:szCs w:val="24"/>
        </w:rPr>
        <w:t>¬</w:t>
      </w:r>
      <w:r>
        <w:rPr>
          <w:position w:val="2"/>
          <w:sz w:val="24"/>
          <w:szCs w:val="24"/>
        </w:rPr>
        <w:t>p</w:t>
      </w:r>
      <w:r>
        <w:rPr>
          <w:w w:val="99"/>
          <w:sz w:val="16"/>
          <w:szCs w:val="16"/>
        </w:rPr>
        <w:t xml:space="preserve">1,1 </w:t>
      </w:r>
      <w:r>
        <w:rPr>
          <w:sz w:val="16"/>
          <w:szCs w:val="16"/>
        </w:rPr>
        <w:t xml:space="preserve">  </w:t>
      </w:r>
      <w:r>
        <w:rPr>
          <w:sz w:val="24"/>
          <w:szCs w:val="16"/>
        </w:rPr>
        <w:t xml:space="preserve">^ </w:t>
      </w:r>
      <w:r>
        <w:rPr>
          <w:rFonts w:ascii="Verdana" w:eastAsia="Verdana" w:hAnsi="Verdana" w:cs="Verdana"/>
          <w:position w:val="2"/>
          <w:sz w:val="24"/>
          <w:szCs w:val="24"/>
        </w:rPr>
        <w:t>¬</w:t>
      </w:r>
      <w:r>
        <w:rPr>
          <w:position w:val="2"/>
          <w:sz w:val="24"/>
          <w:szCs w:val="24"/>
        </w:rPr>
        <w:t>p</w:t>
      </w:r>
      <w:r>
        <w:rPr>
          <w:w w:val="99"/>
          <w:sz w:val="16"/>
          <w:szCs w:val="16"/>
        </w:rPr>
        <w:t>1,2</w:t>
      </w:r>
      <w:r>
        <w:rPr>
          <w:sz w:val="16"/>
          <w:szCs w:val="16"/>
        </w:rPr>
        <w:t xml:space="preserve">    </w:t>
      </w:r>
      <w:r>
        <w:rPr>
          <w:sz w:val="24"/>
          <w:szCs w:val="16"/>
        </w:rPr>
        <w:t xml:space="preserve">^ </w:t>
      </w:r>
      <w:r>
        <w:rPr>
          <w:rFonts w:ascii="Verdana" w:eastAsia="Verdana" w:hAnsi="Verdana" w:cs="Verdana"/>
          <w:position w:val="2"/>
          <w:sz w:val="24"/>
          <w:szCs w:val="24"/>
        </w:rPr>
        <w:t>¬</w:t>
      </w:r>
      <w:r>
        <w:rPr>
          <w:position w:val="2"/>
          <w:sz w:val="24"/>
          <w:szCs w:val="24"/>
        </w:rPr>
        <w:t>p</w:t>
      </w:r>
      <w:r>
        <w:rPr>
          <w:w w:val="99"/>
          <w:sz w:val="16"/>
          <w:szCs w:val="16"/>
        </w:rPr>
        <w:t>1,3</w:t>
      </w:r>
      <w:r>
        <w:rPr>
          <w:sz w:val="16"/>
          <w:szCs w:val="16"/>
        </w:rPr>
        <w:t xml:space="preserve">    </w:t>
      </w:r>
      <w:r>
        <w:rPr>
          <w:sz w:val="24"/>
          <w:szCs w:val="16"/>
        </w:rPr>
        <w:t xml:space="preserve">^ </w:t>
      </w:r>
      <w:r>
        <w:rPr>
          <w:rFonts w:ascii="Verdana" w:eastAsia="Verdana" w:hAnsi="Verdana" w:cs="Verdana"/>
          <w:position w:val="2"/>
          <w:sz w:val="24"/>
          <w:szCs w:val="24"/>
        </w:rPr>
        <w:t>¬</w:t>
      </w:r>
      <w:r>
        <w:rPr>
          <w:position w:val="2"/>
          <w:sz w:val="24"/>
          <w:szCs w:val="24"/>
        </w:rPr>
        <w:t>p</w:t>
      </w:r>
      <w:r>
        <w:rPr>
          <w:w w:val="99"/>
          <w:sz w:val="16"/>
          <w:szCs w:val="16"/>
        </w:rPr>
        <w:t>2,3</w:t>
      </w:r>
      <w:r>
        <w:rPr>
          <w:sz w:val="16"/>
          <w:szCs w:val="16"/>
        </w:rPr>
        <w:t xml:space="preserve">   </w:t>
      </w:r>
      <w:r>
        <w:rPr>
          <w:sz w:val="24"/>
          <w:szCs w:val="16"/>
        </w:rPr>
        <w:t xml:space="preserve">^ </w:t>
      </w:r>
      <w:r>
        <w:rPr>
          <w:sz w:val="16"/>
          <w:szCs w:val="16"/>
        </w:rPr>
        <w:t xml:space="preserve"> </w:t>
      </w:r>
      <w:r>
        <w:rPr>
          <w:rFonts w:ascii="Verdana" w:eastAsia="Verdana" w:hAnsi="Verdana" w:cs="Verdana"/>
          <w:position w:val="2"/>
          <w:sz w:val="24"/>
          <w:szCs w:val="24"/>
        </w:rPr>
        <w:t>¬</w:t>
      </w:r>
      <w:r>
        <w:rPr>
          <w:position w:val="2"/>
          <w:sz w:val="24"/>
          <w:szCs w:val="24"/>
        </w:rPr>
        <w:t>p</w:t>
      </w:r>
      <w:r>
        <w:rPr>
          <w:w w:val="99"/>
          <w:sz w:val="16"/>
          <w:szCs w:val="16"/>
        </w:rPr>
        <w:t>3,3</w:t>
      </w:r>
      <w:r>
        <w:rPr>
          <w:sz w:val="16"/>
          <w:szCs w:val="16"/>
        </w:rPr>
        <w:t xml:space="preserve">    </w:t>
      </w:r>
    </w:p>
    <w:p w:rsidR="00BF1019" w:rsidRPr="00BF1019" w:rsidRDefault="00BF1019" w:rsidP="00BF1019">
      <w:pPr>
        <w:ind w:left="820"/>
        <w:rPr>
          <w:sz w:val="24"/>
          <w:szCs w:val="24"/>
        </w:rPr>
      </w:pPr>
      <w:r>
        <w:rPr>
          <w:i/>
          <w:sz w:val="24"/>
          <w:szCs w:val="24"/>
        </w:rPr>
        <w:t>frontier</w:t>
      </w:r>
      <w:r>
        <w:rPr>
          <w:i/>
          <w:sz w:val="24"/>
          <w:szCs w:val="24"/>
        </w:rPr>
        <w:tab/>
      </w:r>
      <w:r>
        <w:rPr>
          <w:sz w:val="24"/>
          <w:szCs w:val="24"/>
        </w:rPr>
        <w:t xml:space="preserve">: </w:t>
      </w:r>
      <w:r w:rsidR="00645401">
        <w:rPr>
          <w:rFonts w:eastAsia="Verdana"/>
          <w:position w:val="2"/>
          <w:sz w:val="24"/>
          <w:szCs w:val="24"/>
        </w:rPr>
        <w:t>{</w:t>
      </w:r>
      <w:r>
        <w:rPr>
          <w:position w:val="2"/>
          <w:sz w:val="24"/>
          <w:szCs w:val="24"/>
        </w:rPr>
        <w:t>p</w:t>
      </w:r>
      <w:r>
        <w:rPr>
          <w:w w:val="99"/>
          <w:sz w:val="16"/>
          <w:szCs w:val="16"/>
        </w:rPr>
        <w:t>2,1</w:t>
      </w:r>
      <w:r>
        <w:rPr>
          <w:sz w:val="16"/>
          <w:szCs w:val="16"/>
        </w:rPr>
        <w:t xml:space="preserve"> ,</w:t>
      </w:r>
      <w:r>
        <w:rPr>
          <w:sz w:val="24"/>
          <w:szCs w:val="16"/>
        </w:rPr>
        <w:t xml:space="preserve"> </w:t>
      </w:r>
      <w:r>
        <w:rPr>
          <w:position w:val="2"/>
          <w:sz w:val="24"/>
          <w:szCs w:val="24"/>
        </w:rPr>
        <w:t>p</w:t>
      </w:r>
      <w:r>
        <w:rPr>
          <w:w w:val="99"/>
          <w:sz w:val="16"/>
          <w:szCs w:val="16"/>
        </w:rPr>
        <w:t>2,2</w:t>
      </w:r>
      <w:r>
        <w:rPr>
          <w:sz w:val="16"/>
          <w:szCs w:val="16"/>
        </w:rPr>
        <w:t xml:space="preserve"> ,</w:t>
      </w:r>
      <w:r>
        <w:rPr>
          <w:sz w:val="24"/>
          <w:szCs w:val="16"/>
        </w:rPr>
        <w:t xml:space="preserve"> </w:t>
      </w:r>
      <w:r>
        <w:rPr>
          <w:position w:val="2"/>
          <w:sz w:val="24"/>
          <w:szCs w:val="24"/>
        </w:rPr>
        <w:t>p</w:t>
      </w:r>
      <w:r>
        <w:rPr>
          <w:w w:val="99"/>
          <w:sz w:val="16"/>
          <w:szCs w:val="16"/>
        </w:rPr>
        <w:t>3</w:t>
      </w:r>
      <w:r w:rsidR="00645401">
        <w:rPr>
          <w:w w:val="99"/>
          <w:sz w:val="16"/>
          <w:szCs w:val="16"/>
        </w:rPr>
        <w:t>,2</w:t>
      </w:r>
      <w:r>
        <w:rPr>
          <w:sz w:val="16"/>
          <w:szCs w:val="16"/>
        </w:rPr>
        <w:t xml:space="preserve">  ,</w:t>
      </w:r>
      <w:r>
        <w:rPr>
          <w:sz w:val="24"/>
          <w:szCs w:val="16"/>
        </w:rPr>
        <w:t xml:space="preserve"> </w:t>
      </w:r>
      <w:r>
        <w:rPr>
          <w:position w:val="2"/>
          <w:sz w:val="24"/>
          <w:szCs w:val="24"/>
        </w:rPr>
        <w:t>p</w:t>
      </w:r>
      <w:r w:rsidR="00645401">
        <w:rPr>
          <w:w w:val="99"/>
          <w:sz w:val="16"/>
          <w:szCs w:val="16"/>
        </w:rPr>
        <w:t>4,2</w:t>
      </w:r>
      <w:r>
        <w:rPr>
          <w:sz w:val="16"/>
          <w:szCs w:val="16"/>
        </w:rPr>
        <w:t xml:space="preserve"> ,</w:t>
      </w:r>
      <w:r w:rsidR="00645401">
        <w:rPr>
          <w:sz w:val="16"/>
          <w:szCs w:val="16"/>
        </w:rPr>
        <w:t xml:space="preserve"> </w:t>
      </w:r>
      <w:r>
        <w:rPr>
          <w:position w:val="2"/>
          <w:sz w:val="24"/>
          <w:szCs w:val="24"/>
        </w:rPr>
        <w:t>p</w:t>
      </w:r>
      <w:r w:rsidR="00645401">
        <w:rPr>
          <w:w w:val="99"/>
          <w:sz w:val="16"/>
          <w:szCs w:val="16"/>
        </w:rPr>
        <w:t>4</w:t>
      </w:r>
      <w:r>
        <w:rPr>
          <w:w w:val="99"/>
          <w:sz w:val="16"/>
          <w:szCs w:val="16"/>
        </w:rPr>
        <w:t>,3</w:t>
      </w:r>
      <w:r w:rsidR="00645401">
        <w:rPr>
          <w:w w:val="99"/>
          <w:sz w:val="16"/>
          <w:szCs w:val="16"/>
        </w:rPr>
        <w:t xml:space="preserve">, </w:t>
      </w:r>
      <w:r w:rsidR="00645401">
        <w:rPr>
          <w:position w:val="2"/>
          <w:sz w:val="24"/>
          <w:szCs w:val="24"/>
        </w:rPr>
        <w:t>p</w:t>
      </w:r>
      <w:r w:rsidR="00645401">
        <w:rPr>
          <w:w w:val="99"/>
          <w:sz w:val="16"/>
          <w:szCs w:val="16"/>
        </w:rPr>
        <w:t>2,4</w:t>
      </w:r>
      <w:r>
        <w:rPr>
          <w:sz w:val="16"/>
          <w:szCs w:val="16"/>
        </w:rPr>
        <w:t xml:space="preserve"> </w:t>
      </w:r>
      <w:r w:rsidR="00645401">
        <w:rPr>
          <w:sz w:val="16"/>
          <w:szCs w:val="16"/>
        </w:rPr>
        <w:t xml:space="preserve">, </w:t>
      </w:r>
      <w:r w:rsidR="00645401">
        <w:rPr>
          <w:position w:val="2"/>
          <w:sz w:val="24"/>
          <w:szCs w:val="24"/>
        </w:rPr>
        <w:t>p</w:t>
      </w:r>
      <w:r w:rsidR="00645401">
        <w:rPr>
          <w:w w:val="99"/>
          <w:sz w:val="16"/>
          <w:szCs w:val="16"/>
        </w:rPr>
        <w:t>1,4</w:t>
      </w:r>
      <w:r>
        <w:rPr>
          <w:sz w:val="24"/>
          <w:szCs w:val="16"/>
        </w:rPr>
        <w:t>}</w:t>
      </w:r>
    </w:p>
    <w:p w:rsidR="00BF1019" w:rsidRPr="00BF1019" w:rsidRDefault="00BF1019" w:rsidP="00645401">
      <w:pPr>
        <w:ind w:left="820"/>
        <w:rPr>
          <w:sz w:val="24"/>
          <w:szCs w:val="24"/>
        </w:rPr>
      </w:pPr>
      <w:proofErr w:type="gramStart"/>
      <w:r>
        <w:rPr>
          <w:i/>
          <w:sz w:val="24"/>
          <w:szCs w:val="24"/>
        </w:rPr>
        <w:t>other</w:t>
      </w:r>
      <w:proofErr w:type="gramEnd"/>
      <w:r>
        <w:rPr>
          <w:i/>
          <w:sz w:val="24"/>
          <w:szCs w:val="24"/>
        </w:rPr>
        <w:tab/>
      </w:r>
      <w:r>
        <w:rPr>
          <w:i/>
          <w:sz w:val="24"/>
          <w:szCs w:val="24"/>
        </w:rPr>
        <w:tab/>
      </w:r>
      <w:r>
        <w:rPr>
          <w:sz w:val="24"/>
          <w:szCs w:val="24"/>
        </w:rPr>
        <w:t>:</w:t>
      </w:r>
      <w:r w:rsidR="00645401">
        <w:rPr>
          <w:sz w:val="24"/>
          <w:szCs w:val="24"/>
        </w:rPr>
        <w:t xml:space="preserve"> </w:t>
      </w:r>
      <w:r w:rsidR="00645401">
        <w:rPr>
          <w:rFonts w:eastAsia="Verdana"/>
          <w:position w:val="2"/>
          <w:sz w:val="24"/>
          <w:szCs w:val="24"/>
        </w:rPr>
        <w:t>{</w:t>
      </w:r>
      <w:r w:rsidR="00645401">
        <w:rPr>
          <w:position w:val="2"/>
          <w:sz w:val="24"/>
          <w:szCs w:val="24"/>
        </w:rPr>
        <w:t>p</w:t>
      </w:r>
      <w:r w:rsidR="00645401">
        <w:rPr>
          <w:w w:val="99"/>
          <w:sz w:val="16"/>
          <w:szCs w:val="16"/>
        </w:rPr>
        <w:t>3,1</w:t>
      </w:r>
      <w:r w:rsidR="00645401">
        <w:rPr>
          <w:sz w:val="16"/>
          <w:szCs w:val="16"/>
        </w:rPr>
        <w:t xml:space="preserve"> ,</w:t>
      </w:r>
      <w:r w:rsidR="00645401">
        <w:rPr>
          <w:sz w:val="24"/>
          <w:szCs w:val="16"/>
        </w:rPr>
        <w:t xml:space="preserve"> </w:t>
      </w:r>
      <w:r w:rsidR="00645401">
        <w:rPr>
          <w:position w:val="2"/>
          <w:sz w:val="24"/>
          <w:szCs w:val="24"/>
        </w:rPr>
        <w:t>p</w:t>
      </w:r>
      <w:r w:rsidR="00645401">
        <w:rPr>
          <w:w w:val="99"/>
          <w:sz w:val="16"/>
          <w:szCs w:val="16"/>
        </w:rPr>
        <w:t>4,1</w:t>
      </w:r>
      <w:r w:rsidR="002E78B3">
        <w:rPr>
          <w:w w:val="99"/>
          <w:sz w:val="16"/>
          <w:szCs w:val="16"/>
        </w:rPr>
        <w:t xml:space="preserve">, </w:t>
      </w:r>
      <w:r w:rsidR="002E78B3">
        <w:rPr>
          <w:position w:val="2"/>
          <w:sz w:val="24"/>
          <w:szCs w:val="24"/>
        </w:rPr>
        <w:t>p</w:t>
      </w:r>
      <w:r w:rsidR="002E78B3">
        <w:rPr>
          <w:w w:val="99"/>
          <w:sz w:val="16"/>
          <w:szCs w:val="16"/>
        </w:rPr>
        <w:t>4,4</w:t>
      </w:r>
      <w:r w:rsidR="00645401">
        <w:rPr>
          <w:sz w:val="16"/>
          <w:szCs w:val="16"/>
        </w:rPr>
        <w:t xml:space="preserve"> </w:t>
      </w:r>
      <w:r w:rsidR="00645401">
        <w:rPr>
          <w:sz w:val="24"/>
          <w:szCs w:val="16"/>
        </w:rPr>
        <w:t>}</w:t>
      </w:r>
    </w:p>
    <w:p w:rsidR="00BF1019" w:rsidRPr="00BF1019" w:rsidRDefault="00BF1019" w:rsidP="00BF1019">
      <w:pPr>
        <w:ind w:left="820"/>
        <w:rPr>
          <w:i/>
          <w:sz w:val="24"/>
          <w:szCs w:val="24"/>
        </w:rPr>
      </w:pPr>
    </w:p>
    <w:p w:rsidR="000848BC" w:rsidRDefault="00B26ACC">
      <w:pPr>
        <w:spacing w:before="41"/>
        <w:ind w:left="820"/>
        <w:rPr>
          <w:sz w:val="24"/>
          <w:szCs w:val="24"/>
        </w:rPr>
      </w:pPr>
      <w:r>
        <w:rPr>
          <w:sz w:val="24"/>
          <w:szCs w:val="24"/>
        </w:rPr>
        <w:t xml:space="preserve">b.   Following the method in the textbook and lecture, compute the probability </w:t>
      </w:r>
      <w:r>
        <w:rPr>
          <w:i/>
          <w:sz w:val="24"/>
          <w:szCs w:val="24"/>
        </w:rPr>
        <w:t>distribution</w:t>
      </w:r>
    </w:p>
    <w:p w:rsidR="002E78B3" w:rsidRDefault="00B26ACC">
      <w:pPr>
        <w:spacing w:before="40"/>
        <w:ind w:left="1180"/>
        <w:rPr>
          <w:position w:val="2"/>
          <w:sz w:val="24"/>
          <w:szCs w:val="24"/>
        </w:rPr>
      </w:pPr>
      <w:proofErr w:type="gramStart"/>
      <w:r>
        <w:rPr>
          <w:b/>
          <w:position w:val="2"/>
          <w:sz w:val="24"/>
          <w:szCs w:val="24"/>
        </w:rPr>
        <w:t>P</w:t>
      </w:r>
      <w:r>
        <w:rPr>
          <w:position w:val="2"/>
          <w:sz w:val="24"/>
          <w:szCs w:val="24"/>
        </w:rPr>
        <w:t>(</w:t>
      </w:r>
      <w:proofErr w:type="gramEnd"/>
      <w:r>
        <w:rPr>
          <w:position w:val="2"/>
          <w:sz w:val="24"/>
          <w:szCs w:val="24"/>
        </w:rPr>
        <w:t>Pit</w:t>
      </w:r>
      <w:r>
        <w:rPr>
          <w:w w:val="99"/>
          <w:sz w:val="16"/>
          <w:szCs w:val="16"/>
        </w:rPr>
        <w:t>3,4</w:t>
      </w:r>
      <w:r>
        <w:rPr>
          <w:sz w:val="16"/>
          <w:szCs w:val="16"/>
        </w:rPr>
        <w:t xml:space="preserve"> </w:t>
      </w:r>
      <w:r>
        <w:rPr>
          <w:position w:val="2"/>
          <w:sz w:val="24"/>
          <w:szCs w:val="24"/>
        </w:rPr>
        <w:t xml:space="preserve">| </w:t>
      </w:r>
      <w:r>
        <w:rPr>
          <w:i/>
          <w:position w:val="2"/>
          <w:sz w:val="24"/>
          <w:szCs w:val="24"/>
        </w:rPr>
        <w:t>breeze</w:t>
      </w:r>
      <w:r>
        <w:rPr>
          <w:position w:val="2"/>
          <w:sz w:val="24"/>
          <w:szCs w:val="24"/>
        </w:rPr>
        <w:t xml:space="preserve">, </w:t>
      </w:r>
      <w:r>
        <w:rPr>
          <w:i/>
          <w:position w:val="2"/>
          <w:sz w:val="24"/>
          <w:szCs w:val="24"/>
        </w:rPr>
        <w:t>known</w:t>
      </w:r>
      <w:r>
        <w:rPr>
          <w:position w:val="2"/>
          <w:sz w:val="24"/>
          <w:szCs w:val="24"/>
        </w:rPr>
        <w:t>). Show your work.</w:t>
      </w:r>
      <w:r w:rsidR="002E78B3">
        <w:rPr>
          <w:position w:val="2"/>
          <w:sz w:val="24"/>
          <w:szCs w:val="24"/>
        </w:rPr>
        <w:t xml:space="preserve"> </w:t>
      </w:r>
    </w:p>
    <w:p w:rsidR="002E78B3" w:rsidRDefault="002E78B3">
      <w:pPr>
        <w:spacing w:before="40"/>
        <w:ind w:left="1180"/>
        <w:rPr>
          <w:b/>
          <w:position w:val="2"/>
          <w:sz w:val="24"/>
          <w:szCs w:val="24"/>
        </w:rPr>
      </w:pPr>
    </w:p>
    <w:p w:rsidR="00D84CB7" w:rsidRDefault="00D84CB7" w:rsidP="00D84CB7">
      <w:pPr>
        <w:spacing w:before="40"/>
        <w:rPr>
          <w:position w:val="2"/>
          <w:sz w:val="24"/>
          <w:szCs w:val="24"/>
        </w:rPr>
      </w:pPr>
      <w:r>
        <w:rPr>
          <w:b/>
          <w:position w:val="2"/>
          <w:sz w:val="24"/>
          <w:szCs w:val="24"/>
        </w:rPr>
        <w:t xml:space="preserve">           </w:t>
      </w:r>
      <w:proofErr w:type="gramStart"/>
      <w:r w:rsidR="002E78B3">
        <w:rPr>
          <w:b/>
          <w:position w:val="2"/>
          <w:sz w:val="24"/>
          <w:szCs w:val="24"/>
        </w:rPr>
        <w:t>P</w:t>
      </w:r>
      <w:r w:rsidR="002E78B3">
        <w:rPr>
          <w:position w:val="2"/>
          <w:sz w:val="24"/>
          <w:szCs w:val="24"/>
        </w:rPr>
        <w:t>(</w:t>
      </w:r>
      <w:proofErr w:type="gramEnd"/>
      <w:r w:rsidR="002E78B3">
        <w:rPr>
          <w:position w:val="2"/>
          <w:sz w:val="24"/>
          <w:szCs w:val="24"/>
        </w:rPr>
        <w:t>Pit</w:t>
      </w:r>
      <w:r w:rsidR="002E78B3">
        <w:rPr>
          <w:w w:val="99"/>
          <w:sz w:val="16"/>
          <w:szCs w:val="16"/>
        </w:rPr>
        <w:t>3,4</w:t>
      </w:r>
      <w:r w:rsidR="002E78B3">
        <w:rPr>
          <w:sz w:val="16"/>
          <w:szCs w:val="16"/>
        </w:rPr>
        <w:t xml:space="preserve"> </w:t>
      </w:r>
      <w:r w:rsidR="002E78B3">
        <w:rPr>
          <w:position w:val="2"/>
          <w:sz w:val="24"/>
          <w:szCs w:val="24"/>
        </w:rPr>
        <w:t xml:space="preserve">| </w:t>
      </w:r>
      <w:r w:rsidR="002E78B3">
        <w:rPr>
          <w:i/>
          <w:position w:val="2"/>
          <w:sz w:val="24"/>
          <w:szCs w:val="24"/>
        </w:rPr>
        <w:t>breeze</w:t>
      </w:r>
      <w:r w:rsidR="002E78B3">
        <w:rPr>
          <w:position w:val="2"/>
          <w:sz w:val="24"/>
          <w:szCs w:val="24"/>
        </w:rPr>
        <w:t xml:space="preserve">, </w:t>
      </w:r>
      <w:r w:rsidR="002E78B3">
        <w:rPr>
          <w:i/>
          <w:position w:val="2"/>
          <w:sz w:val="24"/>
          <w:szCs w:val="24"/>
        </w:rPr>
        <w:t>known</w:t>
      </w:r>
      <w:r w:rsidR="002E78B3">
        <w:rPr>
          <w:position w:val="2"/>
          <w:sz w:val="24"/>
          <w:szCs w:val="24"/>
        </w:rPr>
        <w:t xml:space="preserve">) = </w:t>
      </w:r>
      <w:r w:rsidRPr="00D84CB7">
        <w:rPr>
          <w:position w:val="2"/>
          <w:sz w:val="24"/>
          <w:szCs w:val="24"/>
        </w:rPr>
        <w:t>α</w:t>
      </w:r>
      <w:r>
        <w:rPr>
          <w:position w:val="2"/>
          <w:sz w:val="24"/>
          <w:szCs w:val="24"/>
        </w:rPr>
        <w:t xml:space="preserve">’ </w:t>
      </w:r>
      <w:r>
        <w:rPr>
          <w:b/>
          <w:position w:val="2"/>
          <w:sz w:val="24"/>
          <w:szCs w:val="24"/>
        </w:rPr>
        <w:t>P</w:t>
      </w:r>
      <w:r>
        <w:rPr>
          <w:position w:val="2"/>
          <w:sz w:val="24"/>
          <w:szCs w:val="24"/>
        </w:rPr>
        <w:t>(Pit</w:t>
      </w:r>
      <w:r>
        <w:rPr>
          <w:w w:val="99"/>
          <w:sz w:val="16"/>
          <w:szCs w:val="16"/>
        </w:rPr>
        <w:t>3,4</w:t>
      </w:r>
      <w:r>
        <w:rPr>
          <w:position w:val="2"/>
          <w:sz w:val="24"/>
          <w:szCs w:val="24"/>
        </w:rPr>
        <w:t>) ∑</w:t>
      </w:r>
      <w:r>
        <w:rPr>
          <w:position w:val="2"/>
          <w:sz w:val="24"/>
          <w:szCs w:val="24"/>
          <w:vertAlign w:val="subscript"/>
        </w:rPr>
        <w:t xml:space="preserve">frontier </w:t>
      </w:r>
      <w:r>
        <w:rPr>
          <w:b/>
          <w:position w:val="2"/>
          <w:sz w:val="24"/>
          <w:szCs w:val="24"/>
        </w:rPr>
        <w:t>P</w:t>
      </w:r>
      <w:r w:rsidRPr="00D84CB7">
        <w:rPr>
          <w:position w:val="2"/>
          <w:sz w:val="24"/>
          <w:szCs w:val="24"/>
        </w:rPr>
        <w:t xml:space="preserve"> </w:t>
      </w:r>
      <w:r>
        <w:rPr>
          <w:position w:val="2"/>
          <w:sz w:val="24"/>
          <w:szCs w:val="24"/>
        </w:rPr>
        <w:t>(breeze | known, Pit</w:t>
      </w:r>
      <w:r>
        <w:rPr>
          <w:w w:val="99"/>
          <w:sz w:val="16"/>
          <w:szCs w:val="16"/>
        </w:rPr>
        <w:t xml:space="preserve">3,4, </w:t>
      </w:r>
      <w:r>
        <w:rPr>
          <w:position w:val="2"/>
          <w:sz w:val="24"/>
          <w:szCs w:val="24"/>
        </w:rPr>
        <w:t xml:space="preserve">frontier) P(frontier) </w:t>
      </w:r>
    </w:p>
    <w:p w:rsidR="00D84CB7" w:rsidRDefault="00D84CB7" w:rsidP="00D84CB7">
      <w:pPr>
        <w:spacing w:before="40"/>
        <w:rPr>
          <w:position w:val="2"/>
          <w:sz w:val="24"/>
          <w:szCs w:val="24"/>
        </w:rPr>
      </w:pPr>
    </w:p>
    <w:p w:rsidR="000848BC" w:rsidRDefault="00D84CB7" w:rsidP="00D84CB7">
      <w:pPr>
        <w:spacing w:before="40"/>
        <w:rPr>
          <w:position w:val="2"/>
          <w:sz w:val="24"/>
          <w:szCs w:val="24"/>
        </w:rPr>
      </w:pPr>
      <w:r>
        <w:rPr>
          <w:position w:val="2"/>
          <w:sz w:val="24"/>
          <w:szCs w:val="24"/>
        </w:rPr>
        <w:t xml:space="preserve">The term </w:t>
      </w:r>
      <w:r>
        <w:rPr>
          <w:b/>
          <w:position w:val="2"/>
          <w:sz w:val="24"/>
          <w:szCs w:val="24"/>
        </w:rPr>
        <w:t>P</w:t>
      </w:r>
      <w:r w:rsidRPr="00D84CB7">
        <w:rPr>
          <w:position w:val="2"/>
          <w:sz w:val="24"/>
          <w:szCs w:val="24"/>
        </w:rPr>
        <w:t xml:space="preserve"> </w:t>
      </w:r>
      <w:r>
        <w:rPr>
          <w:position w:val="2"/>
          <w:sz w:val="24"/>
          <w:szCs w:val="24"/>
        </w:rPr>
        <w:t>(breeze | known, Pit</w:t>
      </w:r>
      <w:r>
        <w:rPr>
          <w:w w:val="99"/>
          <w:sz w:val="16"/>
          <w:szCs w:val="16"/>
        </w:rPr>
        <w:t>3</w:t>
      </w:r>
      <w:proofErr w:type="gramStart"/>
      <w:r>
        <w:rPr>
          <w:w w:val="99"/>
          <w:sz w:val="16"/>
          <w:szCs w:val="16"/>
        </w:rPr>
        <w:t>,4</w:t>
      </w:r>
      <w:proofErr w:type="gramEnd"/>
      <w:r>
        <w:rPr>
          <w:w w:val="99"/>
          <w:sz w:val="16"/>
          <w:szCs w:val="16"/>
        </w:rPr>
        <w:t xml:space="preserve">, </w:t>
      </w:r>
      <w:r>
        <w:rPr>
          <w:position w:val="2"/>
          <w:sz w:val="24"/>
          <w:szCs w:val="24"/>
        </w:rPr>
        <w:t xml:space="preserve">frontier) is 1 if the frontier is consistent with the breeze observations and 0 otherwise. Now, the logical models for the frontier variables that are consistent with the known facts are as follows (figure in next page): </w:t>
      </w:r>
    </w:p>
    <w:p w:rsidR="00D84CB7" w:rsidRDefault="00D84CB7" w:rsidP="00D84CB7">
      <w:pPr>
        <w:spacing w:before="40"/>
        <w:rPr>
          <w:position w:val="2"/>
          <w:sz w:val="24"/>
          <w:szCs w:val="24"/>
        </w:rPr>
      </w:pPr>
    </w:p>
    <w:p w:rsidR="00D84CB7" w:rsidRDefault="00D84CB7" w:rsidP="00D84CB7">
      <w:pPr>
        <w:spacing w:before="40"/>
        <w:rPr>
          <w:position w:val="2"/>
          <w:sz w:val="24"/>
          <w:szCs w:val="24"/>
        </w:rPr>
      </w:pPr>
      <w:proofErr w:type="gramStart"/>
      <w:r>
        <w:rPr>
          <w:b/>
          <w:position w:val="2"/>
          <w:sz w:val="24"/>
          <w:szCs w:val="24"/>
        </w:rPr>
        <w:t>P</w:t>
      </w:r>
      <w:r>
        <w:rPr>
          <w:position w:val="2"/>
          <w:sz w:val="24"/>
          <w:szCs w:val="24"/>
        </w:rPr>
        <w:t>(</w:t>
      </w:r>
      <w:proofErr w:type="gramEnd"/>
      <w:r>
        <w:rPr>
          <w:position w:val="2"/>
          <w:sz w:val="24"/>
          <w:szCs w:val="24"/>
        </w:rPr>
        <w:t>Pit</w:t>
      </w:r>
      <w:r>
        <w:rPr>
          <w:w w:val="99"/>
          <w:sz w:val="16"/>
          <w:szCs w:val="16"/>
        </w:rPr>
        <w:t>3,4</w:t>
      </w:r>
      <w:r>
        <w:rPr>
          <w:sz w:val="16"/>
          <w:szCs w:val="16"/>
        </w:rPr>
        <w:t xml:space="preserve"> </w:t>
      </w:r>
      <w:r>
        <w:rPr>
          <w:position w:val="2"/>
          <w:sz w:val="24"/>
          <w:szCs w:val="24"/>
        </w:rPr>
        <w:t xml:space="preserve">| </w:t>
      </w:r>
      <w:r>
        <w:rPr>
          <w:i/>
          <w:position w:val="2"/>
          <w:sz w:val="24"/>
          <w:szCs w:val="24"/>
        </w:rPr>
        <w:t>breeze</w:t>
      </w:r>
      <w:r>
        <w:rPr>
          <w:position w:val="2"/>
          <w:sz w:val="24"/>
          <w:szCs w:val="24"/>
        </w:rPr>
        <w:t xml:space="preserve">, </w:t>
      </w:r>
      <w:r>
        <w:rPr>
          <w:i/>
          <w:position w:val="2"/>
          <w:sz w:val="24"/>
          <w:szCs w:val="24"/>
        </w:rPr>
        <w:t>known</w:t>
      </w:r>
      <w:r>
        <w:rPr>
          <w:position w:val="2"/>
          <w:sz w:val="24"/>
          <w:szCs w:val="24"/>
        </w:rPr>
        <w:t xml:space="preserve">) = </w:t>
      </w:r>
      <w:r w:rsidRPr="00D84CB7">
        <w:rPr>
          <w:position w:val="2"/>
          <w:sz w:val="24"/>
          <w:szCs w:val="24"/>
        </w:rPr>
        <w:t>α</w:t>
      </w:r>
      <w:r>
        <w:rPr>
          <w:position w:val="2"/>
          <w:sz w:val="24"/>
          <w:szCs w:val="24"/>
        </w:rPr>
        <w:t>’ &lt; 0.2( 0.04 + 0.16 + 0.16 + 0.64) , 0.8( 0.04 + 0.16 + 0.16 )&gt;</w:t>
      </w:r>
    </w:p>
    <w:p w:rsidR="00D84CB7" w:rsidRDefault="00D84CB7" w:rsidP="00D84CB7">
      <w:pPr>
        <w:spacing w:before="40"/>
        <w:rPr>
          <w:position w:val="2"/>
          <w:sz w:val="24"/>
          <w:szCs w:val="24"/>
          <w:lang w:val="en-IN"/>
        </w:rPr>
      </w:pPr>
      <w:r>
        <w:rPr>
          <w:position w:val="2"/>
          <w:sz w:val="24"/>
          <w:szCs w:val="24"/>
        </w:rPr>
        <w:tab/>
      </w:r>
      <w:r>
        <w:rPr>
          <w:position w:val="2"/>
          <w:sz w:val="24"/>
          <w:szCs w:val="24"/>
        </w:rPr>
        <w:tab/>
      </w:r>
      <w:r>
        <w:rPr>
          <w:position w:val="2"/>
          <w:sz w:val="24"/>
          <w:szCs w:val="24"/>
        </w:rPr>
        <w:tab/>
        <w:t xml:space="preserve">   </w:t>
      </w:r>
      <w:r w:rsidR="00B26ACC">
        <w:rPr>
          <w:position w:val="2"/>
          <w:sz w:val="24"/>
          <w:szCs w:val="24"/>
        </w:rPr>
        <w:t xml:space="preserve">= </w:t>
      </w:r>
      <w:r w:rsidR="00B26ACC" w:rsidRPr="00D84CB7">
        <w:rPr>
          <w:position w:val="2"/>
          <w:sz w:val="24"/>
          <w:szCs w:val="24"/>
        </w:rPr>
        <w:t>α</w:t>
      </w:r>
      <w:r w:rsidR="00B26ACC">
        <w:rPr>
          <w:position w:val="2"/>
          <w:sz w:val="24"/>
          <w:szCs w:val="24"/>
        </w:rPr>
        <w:t xml:space="preserve">’ </w:t>
      </w:r>
      <w:r>
        <w:rPr>
          <w:position w:val="2"/>
          <w:sz w:val="24"/>
          <w:szCs w:val="24"/>
          <w:lang w:val="en-IN"/>
        </w:rPr>
        <w:t xml:space="preserve">&lt; </w:t>
      </w:r>
      <w:proofErr w:type="gramStart"/>
      <w:r w:rsidR="005152BC">
        <w:rPr>
          <w:position w:val="2"/>
          <w:sz w:val="24"/>
          <w:szCs w:val="24"/>
          <w:lang w:val="en-IN"/>
        </w:rPr>
        <w:t>0.2</w:t>
      </w:r>
      <w:r>
        <w:rPr>
          <w:position w:val="2"/>
          <w:sz w:val="24"/>
          <w:szCs w:val="24"/>
          <w:lang w:val="en-IN"/>
        </w:rPr>
        <w:t xml:space="preserve"> ,</w:t>
      </w:r>
      <w:proofErr w:type="gramEnd"/>
      <w:r>
        <w:rPr>
          <w:position w:val="2"/>
          <w:sz w:val="24"/>
          <w:szCs w:val="24"/>
          <w:lang w:val="en-IN"/>
        </w:rPr>
        <w:t xml:space="preserve"> </w:t>
      </w:r>
      <w:r w:rsidR="005152BC">
        <w:rPr>
          <w:position w:val="2"/>
          <w:sz w:val="24"/>
          <w:szCs w:val="24"/>
          <w:lang w:val="en-IN"/>
        </w:rPr>
        <w:t xml:space="preserve">0.288 </w:t>
      </w:r>
      <w:r>
        <w:rPr>
          <w:position w:val="2"/>
          <w:sz w:val="24"/>
          <w:szCs w:val="24"/>
          <w:lang w:val="en-IN"/>
        </w:rPr>
        <w:t>&gt;</w:t>
      </w:r>
    </w:p>
    <w:p w:rsidR="00B26ACC" w:rsidRDefault="00B26ACC" w:rsidP="00D84CB7">
      <w:pPr>
        <w:spacing w:before="40"/>
        <w:rPr>
          <w:position w:val="2"/>
          <w:sz w:val="24"/>
          <w:szCs w:val="24"/>
        </w:rPr>
      </w:pPr>
      <w:r>
        <w:rPr>
          <w:position w:val="2"/>
          <w:sz w:val="24"/>
          <w:szCs w:val="24"/>
          <w:lang w:val="en-IN"/>
        </w:rPr>
        <w:tab/>
      </w:r>
      <w:r>
        <w:rPr>
          <w:position w:val="2"/>
          <w:sz w:val="24"/>
          <w:szCs w:val="24"/>
          <w:lang w:val="en-IN"/>
        </w:rPr>
        <w:tab/>
      </w:r>
      <w:r>
        <w:rPr>
          <w:position w:val="2"/>
          <w:sz w:val="24"/>
          <w:szCs w:val="24"/>
          <w:lang w:val="en-IN"/>
        </w:rPr>
        <w:tab/>
        <w:t xml:space="preserve">   </w:t>
      </w:r>
      <w:r w:rsidRPr="00D84CB7">
        <w:rPr>
          <w:rFonts w:hint="eastAsia"/>
          <w:position w:val="2"/>
          <w:sz w:val="24"/>
          <w:szCs w:val="24"/>
          <w:lang w:val="en-IN"/>
        </w:rPr>
        <w:t>≈</w:t>
      </w:r>
      <w:r>
        <w:rPr>
          <w:position w:val="2"/>
          <w:sz w:val="24"/>
          <w:szCs w:val="24"/>
          <w:lang w:val="en-IN"/>
        </w:rPr>
        <w:t xml:space="preserve"> &lt; 0.41, 0.59 &gt;</w:t>
      </w:r>
    </w:p>
    <w:p w:rsidR="00D84CB7" w:rsidRPr="00D84CB7" w:rsidRDefault="00D84CB7" w:rsidP="00D84CB7">
      <w:pPr>
        <w:spacing w:before="40"/>
        <w:rPr>
          <w:b/>
          <w:sz w:val="24"/>
          <w:szCs w:val="24"/>
        </w:rPr>
      </w:pPr>
      <w:r>
        <w:rPr>
          <w:b/>
          <w:noProof/>
          <w:sz w:val="24"/>
          <w:szCs w:val="24"/>
          <w:lang w:val="en-IN" w:eastAsia="en-IN"/>
        </w:rPr>
        <w:lastRenderedPageBreak/>
        <w:drawing>
          <wp:inline distT="0" distB="0" distL="0" distR="0">
            <wp:extent cx="60833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1023_23414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300" cy="2895600"/>
                    </a:xfrm>
                    <a:prstGeom prst="rect">
                      <a:avLst/>
                    </a:prstGeom>
                  </pic:spPr>
                </pic:pic>
              </a:graphicData>
            </a:graphic>
          </wp:inline>
        </w:drawing>
      </w:r>
    </w:p>
    <w:p w:rsidR="002E78B3" w:rsidRDefault="002E78B3">
      <w:pPr>
        <w:spacing w:before="1" w:line="160" w:lineRule="exact"/>
        <w:rPr>
          <w:sz w:val="16"/>
          <w:szCs w:val="16"/>
        </w:rPr>
      </w:pPr>
    </w:p>
    <w:p w:rsidR="002E78B3" w:rsidRDefault="002E78B3">
      <w:pPr>
        <w:spacing w:before="1" w:line="160" w:lineRule="exact"/>
        <w:rPr>
          <w:sz w:val="16"/>
          <w:szCs w:val="16"/>
        </w:rPr>
      </w:pPr>
    </w:p>
    <w:p w:rsidR="00D84CB7" w:rsidRDefault="00D84CB7">
      <w:pPr>
        <w:spacing w:before="1" w:line="160" w:lineRule="exact"/>
        <w:rPr>
          <w:sz w:val="24"/>
          <w:szCs w:val="16"/>
        </w:rPr>
      </w:pPr>
      <w:r>
        <w:rPr>
          <w:sz w:val="24"/>
          <w:szCs w:val="16"/>
        </w:rPr>
        <w:t xml:space="preserve"> </w:t>
      </w:r>
    </w:p>
    <w:p w:rsidR="00D84CB7" w:rsidRDefault="00D84CB7">
      <w:pPr>
        <w:spacing w:before="1" w:line="160" w:lineRule="exact"/>
        <w:rPr>
          <w:sz w:val="24"/>
          <w:szCs w:val="16"/>
        </w:rPr>
      </w:pPr>
    </w:p>
    <w:p w:rsidR="00D84CB7" w:rsidRDefault="00D84CB7">
      <w:pPr>
        <w:spacing w:before="1" w:line="160" w:lineRule="exact"/>
        <w:rPr>
          <w:sz w:val="24"/>
          <w:szCs w:val="16"/>
        </w:rPr>
      </w:pPr>
    </w:p>
    <w:p w:rsidR="00D84CB7" w:rsidRDefault="00D84CB7">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Default="00BB4083">
      <w:pPr>
        <w:spacing w:before="1" w:line="160" w:lineRule="exact"/>
        <w:rPr>
          <w:sz w:val="24"/>
          <w:szCs w:val="16"/>
        </w:rPr>
      </w:pPr>
    </w:p>
    <w:p w:rsidR="00BB4083" w:rsidRPr="00D84CB7" w:rsidRDefault="00BB4083">
      <w:pPr>
        <w:spacing w:before="1" w:line="160" w:lineRule="exact"/>
        <w:rPr>
          <w:sz w:val="24"/>
          <w:szCs w:val="16"/>
        </w:rPr>
      </w:pPr>
    </w:p>
    <w:p w:rsidR="000848BC" w:rsidRDefault="002E78B3">
      <w:pPr>
        <w:spacing w:line="200" w:lineRule="exact"/>
      </w:pPr>
      <w:r>
        <w:rPr>
          <w:b/>
          <w:position w:val="2"/>
          <w:sz w:val="24"/>
          <w:szCs w:val="24"/>
        </w:rPr>
        <w:tab/>
      </w:r>
    </w:p>
    <w:p w:rsidR="000848BC" w:rsidRDefault="00B26ACC">
      <w:pPr>
        <w:spacing w:line="275" w:lineRule="auto"/>
        <w:ind w:left="460" w:right="79" w:hanging="360"/>
        <w:jc w:val="both"/>
        <w:rPr>
          <w:sz w:val="24"/>
          <w:szCs w:val="24"/>
        </w:rPr>
      </w:pPr>
      <w:r>
        <w:rPr>
          <w:sz w:val="24"/>
          <w:szCs w:val="24"/>
        </w:rPr>
        <w:lastRenderedPageBreak/>
        <w:t xml:space="preserve">2.   </w:t>
      </w:r>
      <w:proofErr w:type="gramStart"/>
      <w:r>
        <w:rPr>
          <w:sz w:val="24"/>
          <w:szCs w:val="24"/>
        </w:rPr>
        <w:t>Recall  the</w:t>
      </w:r>
      <w:proofErr w:type="gramEnd"/>
      <w:r>
        <w:rPr>
          <w:sz w:val="24"/>
          <w:szCs w:val="24"/>
        </w:rPr>
        <w:t xml:space="preserve">  Halloween  World  from  Homework  7.  </w:t>
      </w:r>
      <w:proofErr w:type="gramStart"/>
      <w:r>
        <w:rPr>
          <w:sz w:val="24"/>
          <w:szCs w:val="24"/>
        </w:rPr>
        <w:t>The  full</w:t>
      </w:r>
      <w:proofErr w:type="gramEnd"/>
      <w:r>
        <w:rPr>
          <w:sz w:val="24"/>
          <w:szCs w:val="24"/>
        </w:rPr>
        <w:t xml:space="preserve">  joint  probability  distribution  for Halloween  World  is  reproduced  below.  </w:t>
      </w:r>
      <w:proofErr w:type="gramStart"/>
      <w:r>
        <w:rPr>
          <w:sz w:val="24"/>
          <w:szCs w:val="24"/>
        </w:rPr>
        <w:t>We  are</w:t>
      </w:r>
      <w:proofErr w:type="gramEnd"/>
      <w:r>
        <w:rPr>
          <w:sz w:val="24"/>
          <w:szCs w:val="24"/>
        </w:rPr>
        <w:t xml:space="preserve">  also  given  that  Weather  and  Costume  are independent of each other, and that Party depends on both Weather and Costume. Show a </w:t>
      </w:r>
      <w:proofErr w:type="gramStart"/>
      <w:r>
        <w:rPr>
          <w:sz w:val="24"/>
          <w:szCs w:val="24"/>
        </w:rPr>
        <w:t>Bayesian  network</w:t>
      </w:r>
      <w:proofErr w:type="gramEnd"/>
      <w:r>
        <w:rPr>
          <w:sz w:val="24"/>
          <w:szCs w:val="24"/>
        </w:rPr>
        <w:t xml:space="preserve">  consistent  with  this  information.  </w:t>
      </w:r>
      <w:proofErr w:type="gramStart"/>
      <w:r>
        <w:rPr>
          <w:sz w:val="24"/>
          <w:szCs w:val="24"/>
        </w:rPr>
        <w:t>Be  sure</w:t>
      </w:r>
      <w:proofErr w:type="gramEnd"/>
      <w:r>
        <w:rPr>
          <w:sz w:val="24"/>
          <w:szCs w:val="24"/>
        </w:rPr>
        <w:t xml:space="preserve">  to  show  all  nodes,  links  and conditional probability tables (CPTs).</w:t>
      </w:r>
    </w:p>
    <w:p w:rsidR="000848BC" w:rsidRDefault="000848BC">
      <w:pPr>
        <w:spacing w:before="3" w:line="120" w:lineRule="exact"/>
        <w:rPr>
          <w:sz w:val="12"/>
          <w:szCs w:val="12"/>
        </w:rPr>
      </w:pPr>
    </w:p>
    <w:p w:rsidR="000848BC" w:rsidRDefault="000848BC">
      <w:pPr>
        <w:spacing w:line="200" w:lineRule="exact"/>
      </w:pPr>
    </w:p>
    <w:p w:rsidR="000848BC" w:rsidRDefault="00BB4083">
      <w:pPr>
        <w:ind w:left="2039"/>
        <w:rPr>
          <w:sz w:val="24"/>
          <w:szCs w:val="24"/>
        </w:rPr>
      </w:pPr>
      <w:r>
        <w:pict>
          <v:group id="_x0000_s1027" style="position:absolute;left:0;text-align:left;margin-left:117.05pt;margin-top:-.6pt;width:378.1pt;height:58.4pt;z-index:-251658240;mso-position-horizontal-relative:page" coordorigin="2341,-12" coordsize="7562,1168">
            <v:shape id="_x0000_s1072" style="position:absolute;left:2352;top:-2;width:917;height:0" coordorigin="2352,-2" coordsize="917,0" path="m2352,-2r917,e" filled="f" strokeweight=".58pt">
              <v:path arrowok="t"/>
            </v:shape>
            <v:shape id="_x0000_s1071" style="position:absolute;left:3278;top:-2;width:1128;height:0" coordorigin="3278,-2" coordsize="1128,0" path="m3278,-2r1128,e" filled="f" strokeweight=".58pt">
              <v:path arrowok="t"/>
            </v:shape>
            <v:shape id="_x0000_s1070" style="position:absolute;left:4416;top:-2;width:1819;height:0" coordorigin="4416,-2" coordsize="1819,0" path="m4416,-2r1819,e" filled="f" strokeweight=".58pt">
              <v:path arrowok="t"/>
            </v:shape>
            <v:shape id="_x0000_s1069" style="position:absolute;left:6245;top:-2;width:1819;height:0" coordorigin="6245,-2" coordsize="1819,0" path="m6245,-2r1819,e" filled="f" strokeweight=".58pt">
              <v:path arrowok="t"/>
            </v:shape>
            <v:shape id="_x0000_s1068" style="position:absolute;left:8074;top:-2;width:1819;height:0" coordorigin="8074,-2" coordsize="1819,0" path="m8074,-2r1819,e" filled="f" strokeweight=".58pt">
              <v:path arrowok="t"/>
            </v:shape>
            <v:shape id="_x0000_s1067" style="position:absolute;left:2352;top:286;width:917;height:0" coordorigin="2352,286" coordsize="917,0" path="m2352,286r917,e" filled="f" strokeweight=".58pt">
              <v:path arrowok="t"/>
            </v:shape>
            <v:shape id="_x0000_s1066" style="position:absolute;left:3278;top:286;width:1128;height:0" coordorigin="3278,286" coordsize="1128,0" path="m3278,286r1128,e" filled="f" strokeweight=".58pt">
              <v:path arrowok="t"/>
            </v:shape>
            <v:shape id="_x0000_s1065" style="position:absolute;left:4416;top:286;width:907;height:0" coordorigin="4416,286" coordsize="907,0" path="m4416,286r907,e" filled="f" strokeweight=".58pt">
              <v:path arrowok="t"/>
            </v:shape>
            <v:shape id="_x0000_s1064" style="position:absolute;left:5333;top:286;width:902;height:0" coordorigin="5333,286" coordsize="902,0" path="m5333,286r902,e" filled="f" strokeweight=".58pt">
              <v:path arrowok="t"/>
            </v:shape>
            <v:shape id="_x0000_s1063" style="position:absolute;left:6245;top:286;width:907;height:0" coordorigin="6245,286" coordsize="907,0" path="m6245,286r907,e" filled="f" strokeweight=".58pt">
              <v:path arrowok="t"/>
            </v:shape>
            <v:shape id="_x0000_s1062" style="position:absolute;left:7162;top:286;width:902;height:0" coordorigin="7162,286" coordsize="902,0" path="m7162,286r902,e" filled="f" strokeweight=".58pt">
              <v:path arrowok="t"/>
            </v:shape>
            <v:shape id="_x0000_s1061" style="position:absolute;left:8074;top:286;width:907;height:0" coordorigin="8074,286" coordsize="907,0" path="m8074,286r907,e" filled="f" strokeweight=".58pt">
              <v:path arrowok="t"/>
            </v:shape>
            <v:shape id="_x0000_s1060" style="position:absolute;left:8990;top:286;width:902;height:0" coordorigin="8990,286" coordsize="902,0" path="m8990,286r903,e" filled="f" strokeweight=".58pt">
              <v:path arrowok="t"/>
            </v:shape>
            <v:shape id="_x0000_s1059" style="position:absolute;left:2352;top:570;width:917;height:0" coordorigin="2352,570" coordsize="917,0" path="m2352,570r917,e" filled="f" strokeweight=".58pt">
              <v:path arrowok="t"/>
            </v:shape>
            <v:shape id="_x0000_s1058" style="position:absolute;left:3278;top:570;width:1128;height:0" coordorigin="3278,570" coordsize="1128,0" path="m3278,570r1128,e" filled="f" strokeweight=".58pt">
              <v:path arrowok="t"/>
            </v:shape>
            <v:shape id="_x0000_s1057" style="position:absolute;left:4416;top:570;width:907;height:0" coordorigin="4416,570" coordsize="907,0" path="m4416,570r907,e" filled="f" strokeweight=".58pt">
              <v:path arrowok="t"/>
            </v:shape>
            <v:shape id="_x0000_s1056" style="position:absolute;left:5333;top:570;width:902;height:0" coordorigin="5333,570" coordsize="902,0" path="m5333,570r902,e" filled="f" strokeweight=".58pt">
              <v:path arrowok="t"/>
            </v:shape>
            <v:shape id="_x0000_s1055" style="position:absolute;left:6245;top:570;width:907;height:0" coordorigin="6245,570" coordsize="907,0" path="m6245,570r907,e" filled="f" strokeweight=".58pt">
              <v:path arrowok="t"/>
            </v:shape>
            <v:shape id="_x0000_s1054" style="position:absolute;left:7162;top:570;width:902;height:0" coordorigin="7162,570" coordsize="902,0" path="m7162,570r902,e" filled="f" strokeweight=".58pt">
              <v:path arrowok="t"/>
            </v:shape>
            <v:shape id="_x0000_s1053" style="position:absolute;left:8074;top:570;width:907;height:0" coordorigin="8074,570" coordsize="907,0" path="m8074,570r907,e" filled="f" strokeweight=".58pt">
              <v:path arrowok="t"/>
            </v:shape>
            <v:shape id="_x0000_s1052" style="position:absolute;left:8990;top:570;width:902;height:0" coordorigin="8990,570" coordsize="902,0" path="m8990,570r903,e" filled="f" strokeweight=".58pt">
              <v:path arrowok="t"/>
            </v:shape>
            <v:shape id="_x0000_s1051" style="position:absolute;left:2347;top:-6;width:0;height:1157" coordorigin="2347,-6" coordsize="0,1157" path="m2347,-6r,1156e" filled="f" strokeweight=".58pt">
              <v:path arrowok="t"/>
            </v:shape>
            <v:shape id="_x0000_s1050" style="position:absolute;left:2352;top:1146;width:917;height:0" coordorigin="2352,1146" coordsize="917,0" path="m2352,1146r917,e" filled="f" strokeweight=".58pt">
              <v:path arrowok="t"/>
            </v:shape>
            <v:shape id="_x0000_s1049" style="position:absolute;left:3278;top:858;width:1128;height:0" coordorigin="3278,858" coordsize="1128,0" path="m3278,858r1128,e" filled="f" strokeweight=".58pt">
              <v:path arrowok="t"/>
            </v:shape>
            <v:shape id="_x0000_s1048" style="position:absolute;left:4416;top:858;width:907;height:0" coordorigin="4416,858" coordsize="907,0" path="m4416,858r907,e" filled="f" strokeweight=".58pt">
              <v:path arrowok="t"/>
            </v:shape>
            <v:shape id="_x0000_s1047" style="position:absolute;left:5333;top:858;width:902;height:0" coordorigin="5333,858" coordsize="902,0" path="m5333,858r902,e" filled="f" strokeweight=".58pt">
              <v:path arrowok="t"/>
            </v:shape>
            <v:shape id="_x0000_s1046" style="position:absolute;left:6245;top:858;width:907;height:0" coordorigin="6245,858" coordsize="907,0" path="m6245,858r907,e" filled="f" strokeweight=".58pt">
              <v:path arrowok="t"/>
            </v:shape>
            <v:shape id="_x0000_s1045" style="position:absolute;left:7162;top:858;width:902;height:0" coordorigin="7162,858" coordsize="902,0" path="m7162,858r902,e" filled="f" strokeweight=".58pt">
              <v:path arrowok="t"/>
            </v:shape>
            <v:shape id="_x0000_s1044" style="position:absolute;left:8074;top:858;width:907;height:0" coordorigin="8074,858" coordsize="907,0" path="m8074,858r907,e" filled="f" strokeweight=".58pt">
              <v:path arrowok="t"/>
            </v:shape>
            <v:shape id="_x0000_s1043" style="position:absolute;left:8990;top:858;width:902;height:0" coordorigin="8990,858" coordsize="902,0" path="m8990,858r903,e" filled="f" strokeweight=".58pt">
              <v:path arrowok="t"/>
            </v:shape>
            <v:shape id="_x0000_s1042" style="position:absolute;left:3274;top:-6;width:0;height:1157" coordorigin="3274,-6" coordsize="0,1157" path="m3274,-6r,1156e" filled="f" strokeweight=".58pt">
              <v:path arrowok="t"/>
            </v:shape>
            <v:shape id="_x0000_s1041" style="position:absolute;left:3278;top:1146;width:1128;height:0" coordorigin="3278,1146" coordsize="1128,0" path="m3278,1146r1128,e" filled="f" strokeweight=".58pt">
              <v:path arrowok="t"/>
            </v:shape>
            <v:shape id="_x0000_s1040" style="position:absolute;left:4411;top:-6;width:0;height:1157" coordorigin="4411,-6" coordsize="0,1157" path="m4411,-6r,1156e" filled="f" strokeweight=".58pt">
              <v:path arrowok="t"/>
            </v:shape>
            <v:shape id="_x0000_s1039" style="position:absolute;left:4416;top:1146;width:907;height:0" coordorigin="4416,1146" coordsize="907,0" path="m4416,1146r907,e" filled="f" strokeweight=".58pt">
              <v:path arrowok="t"/>
            </v:shape>
            <v:shape id="_x0000_s1038" style="position:absolute;left:5328;top:282;width:0;height:869" coordorigin="5328,282" coordsize="0,869" path="m5328,282r,868e" filled="f" strokeweight=".58pt">
              <v:path arrowok="t"/>
            </v:shape>
            <v:shape id="_x0000_s1037" style="position:absolute;left:5333;top:1146;width:902;height:0" coordorigin="5333,1146" coordsize="902,0" path="m5333,1146r902,e" filled="f" strokeweight=".58pt">
              <v:path arrowok="t"/>
            </v:shape>
            <v:shape id="_x0000_s1036" style="position:absolute;left:6240;top:-6;width:0;height:1157" coordorigin="6240,-6" coordsize="0,1157" path="m6240,-6r,1156e" filled="f" strokeweight=".58pt">
              <v:path arrowok="t"/>
            </v:shape>
            <v:shape id="_x0000_s1035" style="position:absolute;left:6245;top:1146;width:907;height:0" coordorigin="6245,1146" coordsize="907,0" path="m6245,1146r907,e" filled="f" strokeweight=".58pt">
              <v:path arrowok="t"/>
            </v:shape>
            <v:shape id="_x0000_s1034" style="position:absolute;left:7157;top:282;width:0;height:869" coordorigin="7157,282" coordsize="0,869" path="m7157,282r,868e" filled="f" strokeweight=".58pt">
              <v:path arrowok="t"/>
            </v:shape>
            <v:shape id="_x0000_s1033" style="position:absolute;left:7162;top:1146;width:902;height:0" coordorigin="7162,1146" coordsize="902,0" path="m7162,1146r902,e" filled="f" strokeweight=".58pt">
              <v:path arrowok="t"/>
            </v:shape>
            <v:shape id="_x0000_s1032" style="position:absolute;left:8069;top:-6;width:0;height:1157" coordorigin="8069,-6" coordsize="0,1157" path="m8069,-6r,1156e" filled="f" strokeweight=".58pt">
              <v:path arrowok="t"/>
            </v:shape>
            <v:shape id="_x0000_s1031" style="position:absolute;left:8074;top:1146;width:907;height:0" coordorigin="8074,1146" coordsize="907,0" path="m8074,1146r907,e" filled="f" strokeweight=".58pt">
              <v:path arrowok="t"/>
            </v:shape>
            <v:shape id="_x0000_s1030" style="position:absolute;left:8986;top:282;width:0;height:869" coordorigin="8986,282" coordsize="0,869" path="m8986,282r,868e" filled="f" strokeweight=".58pt">
              <v:path arrowok="t"/>
            </v:shape>
            <v:shape id="_x0000_s1029" style="position:absolute;left:8990;top:1146;width:902;height:0" coordorigin="8990,1146" coordsize="902,0" path="m8990,1146r903,e" filled="f" strokeweight=".58pt">
              <v:path arrowok="t"/>
            </v:shape>
            <v:shape id="_x0000_s1028" style="position:absolute;left:9898;top:-6;width:0;height:1157" coordorigin="9898,-6" coordsize="0,1157" path="m9898,-6r,1156e" filled="f" strokeweight=".58pt">
              <v:path arrowok="t"/>
            </v:shape>
            <w10:wrap anchorx="page"/>
          </v:group>
        </w:pict>
      </w:r>
      <w:r w:rsidR="00B26ACC">
        <w:rPr>
          <w:i/>
          <w:sz w:val="24"/>
          <w:szCs w:val="24"/>
        </w:rPr>
        <w:t>Weather</w:t>
      </w:r>
      <w:r w:rsidR="00B26ACC">
        <w:rPr>
          <w:sz w:val="24"/>
          <w:szCs w:val="24"/>
        </w:rPr>
        <w:t>:              clear                     cloudy                      rain</w:t>
      </w:r>
    </w:p>
    <w:p w:rsidR="000848BC" w:rsidRDefault="00B26ACC">
      <w:pPr>
        <w:spacing w:before="12"/>
        <w:ind w:left="2039"/>
        <w:rPr>
          <w:sz w:val="24"/>
          <w:szCs w:val="24"/>
        </w:rPr>
      </w:pPr>
      <w:r>
        <w:rPr>
          <w:i/>
          <w:sz w:val="24"/>
          <w:szCs w:val="24"/>
        </w:rPr>
        <w:t>Costume</w:t>
      </w:r>
      <w:r>
        <w:rPr>
          <w:sz w:val="24"/>
          <w:szCs w:val="24"/>
        </w:rPr>
        <w:t>:       yes           no           yes           no           yes           no</w:t>
      </w:r>
    </w:p>
    <w:p w:rsidR="000848BC" w:rsidRDefault="00B26ACC">
      <w:pPr>
        <w:tabs>
          <w:tab w:val="left" w:pos="3240"/>
        </w:tabs>
        <w:spacing w:before="76" w:line="166" w:lineRule="auto"/>
        <w:ind w:left="2380" w:right="1153" w:hanging="1211"/>
        <w:rPr>
          <w:sz w:val="24"/>
          <w:szCs w:val="24"/>
        </w:rPr>
      </w:pPr>
      <w:r>
        <w:rPr>
          <w:i/>
          <w:position w:val="-14"/>
          <w:sz w:val="24"/>
          <w:szCs w:val="24"/>
        </w:rPr>
        <w:t>Party</w:t>
      </w:r>
      <w:r>
        <w:rPr>
          <w:position w:val="-14"/>
          <w:sz w:val="24"/>
          <w:szCs w:val="24"/>
        </w:rPr>
        <w:t xml:space="preserve">:          </w:t>
      </w:r>
      <w:r>
        <w:rPr>
          <w:sz w:val="24"/>
          <w:szCs w:val="24"/>
        </w:rPr>
        <w:t>yes          0.084      0.032       0.18        0.06        0.09       0.024 no</w:t>
      </w:r>
      <w:r>
        <w:rPr>
          <w:sz w:val="24"/>
          <w:szCs w:val="24"/>
        </w:rPr>
        <w:tab/>
        <w:t>0.036      0.048       0.12        0.14        0.09       0.096</w:t>
      </w:r>
    </w:p>
    <w:p w:rsidR="000848BC" w:rsidRDefault="000848BC">
      <w:pPr>
        <w:spacing w:before="1" w:line="120" w:lineRule="exact"/>
        <w:rPr>
          <w:sz w:val="12"/>
          <w:szCs w:val="12"/>
        </w:rPr>
      </w:pPr>
    </w:p>
    <w:p w:rsidR="000848BC" w:rsidRDefault="000848BC">
      <w:pPr>
        <w:spacing w:line="200" w:lineRule="exact"/>
      </w:pPr>
    </w:p>
    <w:p w:rsidR="00C71864" w:rsidRDefault="00C71864">
      <w:pPr>
        <w:spacing w:line="200" w:lineRule="exact"/>
      </w:pPr>
    </w:p>
    <w:p w:rsidR="00A71756" w:rsidRDefault="009626AA">
      <w:pPr>
        <w:spacing w:before="29" w:line="275" w:lineRule="auto"/>
        <w:ind w:left="460" w:right="79" w:hanging="360"/>
        <w:rPr>
          <w:sz w:val="24"/>
          <w:szCs w:val="24"/>
        </w:rPr>
      </w:pPr>
      <w:r>
        <w:rPr>
          <w:sz w:val="24"/>
          <w:szCs w:val="24"/>
        </w:rPr>
        <w:t>Bayesian Network is as follows:</w:t>
      </w:r>
    </w:p>
    <w:p w:rsidR="00B11377" w:rsidRPr="00C71864" w:rsidRDefault="00BB4083">
      <w:pPr>
        <w:spacing w:before="29" w:line="275" w:lineRule="auto"/>
        <w:ind w:left="460" w:right="79" w:hanging="36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8.2pt;height:399pt">
            <v:imagedata r:id="rId6" o:title="WhatsApp Image 2019-10-24 at 10.20.32 PM"/>
          </v:shape>
        </w:pict>
      </w:r>
    </w:p>
    <w:p w:rsidR="00C71864" w:rsidRDefault="00C71864">
      <w:pPr>
        <w:spacing w:before="29" w:line="275" w:lineRule="auto"/>
        <w:ind w:left="460" w:right="79" w:hanging="360"/>
        <w:rPr>
          <w:sz w:val="24"/>
          <w:szCs w:val="24"/>
        </w:rPr>
      </w:pPr>
    </w:p>
    <w:p w:rsidR="00BB4083" w:rsidRDefault="00BB4083">
      <w:pPr>
        <w:spacing w:before="29" w:line="275" w:lineRule="auto"/>
        <w:ind w:left="460" w:right="79" w:hanging="360"/>
        <w:rPr>
          <w:sz w:val="24"/>
          <w:szCs w:val="24"/>
        </w:rPr>
      </w:pPr>
    </w:p>
    <w:p w:rsidR="00BB4083" w:rsidRDefault="00BB4083">
      <w:pPr>
        <w:spacing w:before="29" w:line="275" w:lineRule="auto"/>
        <w:ind w:left="460" w:right="79" w:hanging="360"/>
        <w:rPr>
          <w:sz w:val="24"/>
          <w:szCs w:val="24"/>
        </w:rPr>
      </w:pPr>
    </w:p>
    <w:p w:rsidR="00BB4083" w:rsidRDefault="00BB4083">
      <w:pPr>
        <w:spacing w:before="29" w:line="275" w:lineRule="auto"/>
        <w:ind w:left="460" w:right="79" w:hanging="360"/>
        <w:rPr>
          <w:sz w:val="24"/>
          <w:szCs w:val="24"/>
        </w:rPr>
      </w:pPr>
    </w:p>
    <w:p w:rsidR="00BB4083" w:rsidRDefault="00BB4083">
      <w:pPr>
        <w:spacing w:before="29" w:line="275" w:lineRule="auto"/>
        <w:ind w:left="460" w:right="79" w:hanging="360"/>
        <w:rPr>
          <w:sz w:val="24"/>
          <w:szCs w:val="24"/>
        </w:rPr>
      </w:pPr>
    </w:p>
    <w:p w:rsidR="000848BC" w:rsidRDefault="00B26ACC">
      <w:pPr>
        <w:spacing w:before="29" w:line="275" w:lineRule="auto"/>
        <w:ind w:left="460" w:right="79" w:hanging="360"/>
        <w:rPr>
          <w:sz w:val="24"/>
          <w:szCs w:val="24"/>
        </w:rPr>
      </w:pPr>
      <w:r>
        <w:rPr>
          <w:sz w:val="24"/>
          <w:szCs w:val="24"/>
        </w:rPr>
        <w:lastRenderedPageBreak/>
        <w:t>3.   Using the Bayesian network in Figure 1 below, compute the following probabilities. Show your work.</w:t>
      </w:r>
    </w:p>
    <w:p w:rsidR="00BB4083" w:rsidRDefault="00BB4083">
      <w:pPr>
        <w:spacing w:before="29" w:line="275" w:lineRule="auto"/>
        <w:ind w:left="460" w:right="79" w:hanging="360"/>
        <w:rPr>
          <w:sz w:val="24"/>
          <w:szCs w:val="24"/>
        </w:rPr>
      </w:pPr>
    </w:p>
    <w:p w:rsidR="00BB4083" w:rsidRDefault="00BB4083">
      <w:pPr>
        <w:spacing w:before="29" w:line="275" w:lineRule="auto"/>
        <w:ind w:left="460" w:right="79" w:hanging="360"/>
        <w:rPr>
          <w:sz w:val="24"/>
          <w:szCs w:val="24"/>
        </w:rPr>
      </w:pPr>
    </w:p>
    <w:p w:rsidR="000848BC" w:rsidRDefault="00B26ACC">
      <w:pPr>
        <w:spacing w:before="1"/>
        <w:ind w:left="460"/>
        <w:rPr>
          <w:sz w:val="24"/>
          <w:szCs w:val="24"/>
        </w:rPr>
      </w:pPr>
      <w:r>
        <w:rPr>
          <w:sz w:val="24"/>
          <w:szCs w:val="24"/>
        </w:rPr>
        <w:t xml:space="preserve">a.   </w:t>
      </w:r>
      <w:proofErr w:type="gramStart"/>
      <w:r>
        <w:rPr>
          <w:sz w:val="24"/>
          <w:szCs w:val="24"/>
        </w:rPr>
        <w:t>P(</w:t>
      </w:r>
      <w:proofErr w:type="spellStart"/>
      <w:proofErr w:type="gramEnd"/>
      <w:r>
        <w:rPr>
          <w:sz w:val="24"/>
          <w:szCs w:val="24"/>
        </w:rPr>
        <w:t>AIDone</w:t>
      </w:r>
      <w:proofErr w:type="spellEnd"/>
      <w:r>
        <w:rPr>
          <w:sz w:val="24"/>
          <w:szCs w:val="24"/>
        </w:rPr>
        <w:t xml:space="preserve"> = true, Costume = false, Party = true, </w:t>
      </w:r>
      <w:proofErr w:type="spellStart"/>
      <w:r>
        <w:rPr>
          <w:sz w:val="24"/>
          <w:szCs w:val="24"/>
        </w:rPr>
        <w:t>HaveFun</w:t>
      </w:r>
      <w:proofErr w:type="spellEnd"/>
      <w:r>
        <w:rPr>
          <w:sz w:val="24"/>
          <w:szCs w:val="24"/>
        </w:rPr>
        <w:t xml:space="preserve"> = true, </w:t>
      </w:r>
      <w:proofErr w:type="spellStart"/>
      <w:r>
        <w:rPr>
          <w:sz w:val="24"/>
          <w:szCs w:val="24"/>
        </w:rPr>
        <w:t>MakeFriends</w:t>
      </w:r>
      <w:proofErr w:type="spellEnd"/>
      <w:r>
        <w:rPr>
          <w:sz w:val="24"/>
          <w:szCs w:val="24"/>
        </w:rPr>
        <w:t xml:space="preserve"> = true)</w:t>
      </w:r>
    </w:p>
    <w:p w:rsidR="009626AA" w:rsidRDefault="009626AA">
      <w:pPr>
        <w:spacing w:before="1"/>
        <w:ind w:left="460"/>
        <w:rPr>
          <w:sz w:val="24"/>
          <w:szCs w:val="24"/>
        </w:rPr>
      </w:pPr>
      <w:r>
        <w:rPr>
          <w:sz w:val="24"/>
          <w:szCs w:val="24"/>
        </w:rPr>
        <w:t xml:space="preserve">= </w:t>
      </w:r>
      <w:proofErr w:type="gramStart"/>
      <w:r>
        <w:rPr>
          <w:sz w:val="24"/>
          <w:szCs w:val="24"/>
        </w:rPr>
        <w:t>P(</w:t>
      </w:r>
      <w:proofErr w:type="spellStart"/>
      <w:proofErr w:type="gramEnd"/>
      <w:r>
        <w:rPr>
          <w:sz w:val="24"/>
          <w:szCs w:val="24"/>
        </w:rPr>
        <w:t>AIDone</w:t>
      </w:r>
      <w:proofErr w:type="spellEnd"/>
      <w:r>
        <w:rPr>
          <w:sz w:val="24"/>
          <w:szCs w:val="24"/>
        </w:rPr>
        <w:t xml:space="preserve"> = true) * P(Costume = false) * P(Party = true | </w:t>
      </w:r>
      <w:proofErr w:type="spellStart"/>
      <w:r>
        <w:rPr>
          <w:sz w:val="24"/>
          <w:szCs w:val="24"/>
        </w:rPr>
        <w:t>AIDone</w:t>
      </w:r>
      <w:proofErr w:type="spellEnd"/>
      <w:r>
        <w:rPr>
          <w:sz w:val="24"/>
          <w:szCs w:val="24"/>
        </w:rPr>
        <w:t xml:space="preserve"> = true, Costume = false) * P(</w:t>
      </w:r>
      <w:proofErr w:type="spellStart"/>
      <w:r>
        <w:rPr>
          <w:sz w:val="24"/>
          <w:szCs w:val="24"/>
        </w:rPr>
        <w:t>HaveFun</w:t>
      </w:r>
      <w:proofErr w:type="spellEnd"/>
      <w:r>
        <w:rPr>
          <w:sz w:val="24"/>
          <w:szCs w:val="24"/>
        </w:rPr>
        <w:t xml:space="preserve"> = true | </w:t>
      </w:r>
      <w:r w:rsidR="00CA5273">
        <w:rPr>
          <w:sz w:val="24"/>
          <w:szCs w:val="24"/>
        </w:rPr>
        <w:t>Party = true) * P(</w:t>
      </w:r>
      <w:proofErr w:type="spellStart"/>
      <w:r w:rsidR="00CA5273">
        <w:rPr>
          <w:sz w:val="24"/>
          <w:szCs w:val="24"/>
        </w:rPr>
        <w:t>MakeFriends</w:t>
      </w:r>
      <w:proofErr w:type="spellEnd"/>
      <w:r w:rsidR="00CA5273">
        <w:rPr>
          <w:sz w:val="24"/>
          <w:szCs w:val="24"/>
        </w:rPr>
        <w:t xml:space="preserve"> = true | Party = true)</w:t>
      </w:r>
    </w:p>
    <w:p w:rsidR="00CA5273" w:rsidRDefault="00CA5273">
      <w:pPr>
        <w:spacing w:before="1"/>
        <w:ind w:left="460"/>
        <w:rPr>
          <w:sz w:val="24"/>
          <w:szCs w:val="24"/>
        </w:rPr>
      </w:pPr>
      <w:r>
        <w:rPr>
          <w:sz w:val="24"/>
          <w:szCs w:val="24"/>
        </w:rPr>
        <w:t xml:space="preserve">= 0.4 * 0.7 * 0.5 * 0.6 * 0.7 </w:t>
      </w:r>
    </w:p>
    <w:p w:rsidR="00CA5273" w:rsidRDefault="00CA5273">
      <w:pPr>
        <w:spacing w:before="1"/>
        <w:ind w:left="460"/>
        <w:rPr>
          <w:sz w:val="24"/>
          <w:szCs w:val="24"/>
        </w:rPr>
      </w:pPr>
      <w:r>
        <w:rPr>
          <w:sz w:val="24"/>
          <w:szCs w:val="24"/>
        </w:rPr>
        <w:t>= 0.058</w:t>
      </w:r>
    </w:p>
    <w:p w:rsidR="004F3462" w:rsidRDefault="004F3462">
      <w:pPr>
        <w:spacing w:before="1"/>
        <w:ind w:left="460"/>
        <w:rPr>
          <w:sz w:val="24"/>
          <w:szCs w:val="24"/>
        </w:rPr>
      </w:pPr>
    </w:p>
    <w:p w:rsidR="00BB4083" w:rsidRDefault="00BB4083">
      <w:pPr>
        <w:spacing w:before="1"/>
        <w:ind w:left="460"/>
        <w:rPr>
          <w:sz w:val="24"/>
          <w:szCs w:val="24"/>
        </w:rPr>
      </w:pPr>
    </w:p>
    <w:p w:rsidR="00BB4083" w:rsidRDefault="00BB4083">
      <w:pPr>
        <w:spacing w:before="1"/>
        <w:ind w:left="460"/>
        <w:rPr>
          <w:sz w:val="24"/>
          <w:szCs w:val="24"/>
        </w:rPr>
      </w:pPr>
    </w:p>
    <w:p w:rsidR="00BB4083" w:rsidRDefault="00BB4083">
      <w:pPr>
        <w:spacing w:before="1"/>
        <w:ind w:left="460"/>
        <w:rPr>
          <w:sz w:val="24"/>
          <w:szCs w:val="24"/>
        </w:rPr>
      </w:pPr>
    </w:p>
    <w:p w:rsidR="000848BC" w:rsidRDefault="00B26ACC">
      <w:pPr>
        <w:spacing w:before="41"/>
        <w:ind w:left="460"/>
        <w:rPr>
          <w:sz w:val="24"/>
          <w:szCs w:val="24"/>
        </w:rPr>
      </w:pPr>
      <w:r>
        <w:rPr>
          <w:sz w:val="24"/>
          <w:szCs w:val="24"/>
        </w:rPr>
        <w:t xml:space="preserve">b.   </w:t>
      </w:r>
      <w:proofErr w:type="gramStart"/>
      <w:r>
        <w:rPr>
          <w:sz w:val="24"/>
          <w:szCs w:val="24"/>
        </w:rPr>
        <w:t>P(</w:t>
      </w:r>
      <w:proofErr w:type="spellStart"/>
      <w:proofErr w:type="gramEnd"/>
      <w:r>
        <w:rPr>
          <w:sz w:val="24"/>
          <w:szCs w:val="24"/>
        </w:rPr>
        <w:t>HaveFun</w:t>
      </w:r>
      <w:proofErr w:type="spellEnd"/>
      <w:r>
        <w:rPr>
          <w:sz w:val="24"/>
          <w:szCs w:val="24"/>
        </w:rPr>
        <w:t xml:space="preserve"> = true | </w:t>
      </w:r>
      <w:proofErr w:type="spellStart"/>
      <w:r>
        <w:rPr>
          <w:sz w:val="24"/>
          <w:szCs w:val="24"/>
        </w:rPr>
        <w:t>AIDone</w:t>
      </w:r>
      <w:proofErr w:type="spellEnd"/>
      <w:r>
        <w:rPr>
          <w:sz w:val="24"/>
          <w:szCs w:val="24"/>
        </w:rPr>
        <w:t xml:space="preserve"> = false, Costume = true)</w:t>
      </w:r>
    </w:p>
    <w:p w:rsidR="00CA5273" w:rsidRDefault="00CA5273" w:rsidP="00CA5273">
      <w:pPr>
        <w:spacing w:before="41"/>
        <w:ind w:left="460"/>
        <w:rPr>
          <w:sz w:val="24"/>
          <w:szCs w:val="24"/>
        </w:rPr>
      </w:pPr>
      <w:r>
        <w:rPr>
          <w:sz w:val="24"/>
          <w:szCs w:val="24"/>
        </w:rPr>
        <w:t xml:space="preserve">= </w:t>
      </w:r>
      <w:r w:rsidRPr="00D84CB7">
        <w:rPr>
          <w:position w:val="2"/>
          <w:sz w:val="24"/>
          <w:szCs w:val="24"/>
        </w:rPr>
        <w:t>α</w:t>
      </w:r>
      <w:r>
        <w:rPr>
          <w:position w:val="2"/>
          <w:sz w:val="24"/>
          <w:szCs w:val="24"/>
        </w:rPr>
        <w:t xml:space="preserve"> </w:t>
      </w:r>
      <w:proofErr w:type="gramStart"/>
      <w:r>
        <w:rPr>
          <w:sz w:val="24"/>
          <w:szCs w:val="24"/>
        </w:rPr>
        <w:t>P(</w:t>
      </w:r>
      <w:proofErr w:type="spellStart"/>
      <w:proofErr w:type="gramEnd"/>
      <w:r>
        <w:rPr>
          <w:sz w:val="24"/>
          <w:szCs w:val="24"/>
        </w:rPr>
        <w:t>HaveFun</w:t>
      </w:r>
      <w:proofErr w:type="spellEnd"/>
      <w:r>
        <w:rPr>
          <w:sz w:val="24"/>
          <w:szCs w:val="24"/>
        </w:rPr>
        <w:t xml:space="preserve"> = true ,</w:t>
      </w:r>
      <w:r>
        <w:rPr>
          <w:sz w:val="24"/>
          <w:szCs w:val="24"/>
        </w:rPr>
        <w:t xml:space="preserve"> </w:t>
      </w:r>
      <w:proofErr w:type="spellStart"/>
      <w:r>
        <w:rPr>
          <w:sz w:val="24"/>
          <w:szCs w:val="24"/>
        </w:rPr>
        <w:t>AIDone</w:t>
      </w:r>
      <w:proofErr w:type="spellEnd"/>
      <w:r>
        <w:rPr>
          <w:sz w:val="24"/>
          <w:szCs w:val="24"/>
        </w:rPr>
        <w:t xml:space="preserve"> = false, Costume = true)</w:t>
      </w:r>
    </w:p>
    <w:p w:rsidR="004F3462" w:rsidRDefault="004F3462" w:rsidP="00CA5273">
      <w:pPr>
        <w:spacing w:before="41"/>
        <w:ind w:left="460"/>
        <w:rPr>
          <w:sz w:val="24"/>
          <w:szCs w:val="24"/>
        </w:rPr>
      </w:pPr>
    </w:p>
    <w:p w:rsidR="00CA5273" w:rsidRDefault="00CA5273" w:rsidP="00CA5273">
      <w:pPr>
        <w:spacing w:before="41"/>
        <w:ind w:left="460"/>
        <w:rPr>
          <w:sz w:val="24"/>
          <w:szCs w:val="24"/>
        </w:rPr>
      </w:pPr>
      <w:r>
        <w:rPr>
          <w:sz w:val="24"/>
          <w:szCs w:val="24"/>
        </w:rPr>
        <w:t xml:space="preserve">= </w:t>
      </w:r>
      <w:r w:rsidRPr="00D84CB7">
        <w:rPr>
          <w:position w:val="2"/>
          <w:sz w:val="24"/>
          <w:szCs w:val="24"/>
        </w:rPr>
        <w:t>α</w:t>
      </w:r>
      <w:r>
        <w:rPr>
          <w:position w:val="2"/>
          <w:sz w:val="24"/>
          <w:szCs w:val="24"/>
        </w:rPr>
        <w:t xml:space="preserve"> &lt; </w:t>
      </w:r>
      <w:r w:rsidR="00C13F71">
        <w:rPr>
          <w:position w:val="2"/>
          <w:sz w:val="24"/>
          <w:szCs w:val="24"/>
        </w:rPr>
        <w:t>∑</w:t>
      </w:r>
      <w:r w:rsidR="00C13F71">
        <w:rPr>
          <w:position w:val="2"/>
          <w:sz w:val="24"/>
          <w:szCs w:val="24"/>
          <w:vertAlign w:val="subscript"/>
        </w:rPr>
        <w:t>Party</w:t>
      </w:r>
      <w:r w:rsidR="00C13F71">
        <w:rPr>
          <w:position w:val="2"/>
          <w:sz w:val="24"/>
          <w:szCs w:val="24"/>
        </w:rPr>
        <w:t xml:space="preserve"> </w:t>
      </w:r>
      <w:proofErr w:type="gramStart"/>
      <w:r w:rsidR="00C13F71">
        <w:rPr>
          <w:sz w:val="24"/>
          <w:szCs w:val="24"/>
        </w:rPr>
        <w:t>P(</w:t>
      </w:r>
      <w:proofErr w:type="spellStart"/>
      <w:proofErr w:type="gramEnd"/>
      <w:r w:rsidR="00C13F71">
        <w:rPr>
          <w:sz w:val="24"/>
          <w:szCs w:val="24"/>
        </w:rPr>
        <w:t>HaveFun</w:t>
      </w:r>
      <w:proofErr w:type="spellEnd"/>
      <w:r w:rsidR="00C13F71">
        <w:rPr>
          <w:sz w:val="24"/>
          <w:szCs w:val="24"/>
        </w:rPr>
        <w:t xml:space="preserve"> = true , </w:t>
      </w:r>
      <w:proofErr w:type="spellStart"/>
      <w:r w:rsidR="00C13F71">
        <w:rPr>
          <w:sz w:val="24"/>
          <w:szCs w:val="24"/>
        </w:rPr>
        <w:t>AIDone</w:t>
      </w:r>
      <w:proofErr w:type="spellEnd"/>
      <w:r w:rsidR="00C13F71">
        <w:rPr>
          <w:sz w:val="24"/>
          <w:szCs w:val="24"/>
        </w:rPr>
        <w:t xml:space="preserve"> = false, Costume = true</w:t>
      </w:r>
      <w:r w:rsidR="00C13F71">
        <w:rPr>
          <w:sz w:val="24"/>
          <w:szCs w:val="24"/>
        </w:rPr>
        <w:t>, Party</w:t>
      </w:r>
      <w:r w:rsidR="00C13F71">
        <w:rPr>
          <w:sz w:val="24"/>
          <w:szCs w:val="24"/>
        </w:rPr>
        <w:t>)</w:t>
      </w:r>
      <w:r w:rsidR="00C13F71">
        <w:rPr>
          <w:sz w:val="24"/>
          <w:szCs w:val="24"/>
        </w:rPr>
        <w:t xml:space="preserve"> , </w:t>
      </w:r>
      <w:r w:rsidR="00C13F71">
        <w:rPr>
          <w:position w:val="2"/>
          <w:sz w:val="24"/>
          <w:szCs w:val="24"/>
        </w:rPr>
        <w:t>∑</w:t>
      </w:r>
      <w:r w:rsidR="00C13F71">
        <w:rPr>
          <w:position w:val="2"/>
          <w:sz w:val="24"/>
          <w:szCs w:val="24"/>
          <w:vertAlign w:val="subscript"/>
        </w:rPr>
        <w:t>Party</w:t>
      </w:r>
      <w:r w:rsidR="00C13F71">
        <w:rPr>
          <w:position w:val="2"/>
          <w:sz w:val="24"/>
          <w:szCs w:val="24"/>
        </w:rPr>
        <w:t xml:space="preserve"> </w:t>
      </w:r>
      <w:r w:rsidR="00C13F71">
        <w:rPr>
          <w:sz w:val="24"/>
          <w:szCs w:val="24"/>
        </w:rPr>
        <w:t>P(</w:t>
      </w:r>
      <w:proofErr w:type="spellStart"/>
      <w:r w:rsidR="00C13F71">
        <w:rPr>
          <w:sz w:val="24"/>
          <w:szCs w:val="24"/>
        </w:rPr>
        <w:t>HaveFun</w:t>
      </w:r>
      <w:proofErr w:type="spellEnd"/>
      <w:r w:rsidR="00C13F71">
        <w:rPr>
          <w:sz w:val="24"/>
          <w:szCs w:val="24"/>
        </w:rPr>
        <w:t xml:space="preserve"> = false</w:t>
      </w:r>
      <w:r w:rsidR="00C13F71">
        <w:rPr>
          <w:sz w:val="24"/>
          <w:szCs w:val="24"/>
        </w:rPr>
        <w:t xml:space="preserve"> , </w:t>
      </w:r>
      <w:proofErr w:type="spellStart"/>
      <w:r w:rsidR="00C13F71">
        <w:rPr>
          <w:sz w:val="24"/>
          <w:szCs w:val="24"/>
        </w:rPr>
        <w:t>AIDone</w:t>
      </w:r>
      <w:proofErr w:type="spellEnd"/>
      <w:r w:rsidR="00C13F71">
        <w:rPr>
          <w:sz w:val="24"/>
          <w:szCs w:val="24"/>
        </w:rPr>
        <w:t xml:space="preserve"> = false, Costume = true, Party)</w:t>
      </w:r>
      <w:r w:rsidR="00C13F71">
        <w:rPr>
          <w:sz w:val="24"/>
          <w:szCs w:val="24"/>
        </w:rPr>
        <w:t xml:space="preserve"> &gt;</w:t>
      </w:r>
    </w:p>
    <w:p w:rsidR="004F3462" w:rsidRDefault="004F3462" w:rsidP="00CA5273">
      <w:pPr>
        <w:spacing w:before="41"/>
        <w:ind w:left="460"/>
        <w:rPr>
          <w:sz w:val="24"/>
          <w:szCs w:val="24"/>
        </w:rPr>
      </w:pPr>
    </w:p>
    <w:p w:rsidR="00C13F71" w:rsidRDefault="00C13F71" w:rsidP="00CA5273">
      <w:pPr>
        <w:spacing w:before="41"/>
        <w:ind w:left="460"/>
        <w:rPr>
          <w:position w:val="2"/>
          <w:sz w:val="24"/>
          <w:szCs w:val="24"/>
        </w:rPr>
      </w:pPr>
      <w:r>
        <w:rPr>
          <w:sz w:val="24"/>
          <w:szCs w:val="24"/>
        </w:rPr>
        <w:t xml:space="preserve">= </w:t>
      </w:r>
      <w:r w:rsidRPr="00D84CB7">
        <w:rPr>
          <w:position w:val="2"/>
          <w:sz w:val="24"/>
          <w:szCs w:val="24"/>
        </w:rPr>
        <w:t>α</w:t>
      </w:r>
      <w:r>
        <w:rPr>
          <w:position w:val="2"/>
          <w:sz w:val="24"/>
          <w:szCs w:val="24"/>
        </w:rPr>
        <w:t xml:space="preserve"> &lt; ∑</w:t>
      </w:r>
      <w:r>
        <w:rPr>
          <w:position w:val="2"/>
          <w:sz w:val="24"/>
          <w:szCs w:val="24"/>
          <w:vertAlign w:val="subscript"/>
        </w:rPr>
        <w:t>Party</w:t>
      </w:r>
      <w:r>
        <w:rPr>
          <w:position w:val="2"/>
          <w:sz w:val="24"/>
          <w:szCs w:val="24"/>
          <w:vertAlign w:val="subscript"/>
        </w:rPr>
        <w:t xml:space="preserve"> </w:t>
      </w:r>
      <w:proofErr w:type="gramStart"/>
      <w:r>
        <w:rPr>
          <w:position w:val="2"/>
          <w:sz w:val="24"/>
          <w:szCs w:val="24"/>
        </w:rPr>
        <w:t>P(</w:t>
      </w:r>
      <w:proofErr w:type="spellStart"/>
      <w:proofErr w:type="gramEnd"/>
      <w:r>
        <w:rPr>
          <w:position w:val="2"/>
          <w:sz w:val="24"/>
          <w:szCs w:val="24"/>
        </w:rPr>
        <w:t>AIDone</w:t>
      </w:r>
      <w:proofErr w:type="spellEnd"/>
      <w:r>
        <w:rPr>
          <w:position w:val="2"/>
          <w:sz w:val="24"/>
          <w:szCs w:val="24"/>
        </w:rPr>
        <w:t xml:space="preserve"> = false) * P(Costume = true) * P(Party | </w:t>
      </w:r>
      <w:proofErr w:type="spellStart"/>
      <w:r>
        <w:rPr>
          <w:position w:val="2"/>
          <w:sz w:val="24"/>
          <w:szCs w:val="24"/>
        </w:rPr>
        <w:t>AIDone</w:t>
      </w:r>
      <w:proofErr w:type="spellEnd"/>
      <w:r>
        <w:rPr>
          <w:position w:val="2"/>
          <w:sz w:val="24"/>
          <w:szCs w:val="24"/>
        </w:rPr>
        <w:t xml:space="preserve"> = false, Costume = true) * P(</w:t>
      </w:r>
      <w:proofErr w:type="spellStart"/>
      <w:r>
        <w:rPr>
          <w:position w:val="2"/>
          <w:sz w:val="24"/>
          <w:szCs w:val="24"/>
        </w:rPr>
        <w:t>HaveFun</w:t>
      </w:r>
      <w:proofErr w:type="spellEnd"/>
      <w:r>
        <w:rPr>
          <w:position w:val="2"/>
          <w:sz w:val="24"/>
          <w:szCs w:val="24"/>
        </w:rPr>
        <w:t xml:space="preserve"> = true | Party) , </w:t>
      </w:r>
      <w:r>
        <w:rPr>
          <w:position w:val="2"/>
          <w:sz w:val="24"/>
          <w:szCs w:val="24"/>
        </w:rPr>
        <w:t>∑</w:t>
      </w:r>
      <w:r>
        <w:rPr>
          <w:position w:val="2"/>
          <w:sz w:val="24"/>
          <w:szCs w:val="24"/>
          <w:vertAlign w:val="subscript"/>
        </w:rPr>
        <w:t xml:space="preserve">Party </w:t>
      </w:r>
      <w:r>
        <w:rPr>
          <w:position w:val="2"/>
          <w:sz w:val="24"/>
          <w:szCs w:val="24"/>
        </w:rPr>
        <w:t>P(</w:t>
      </w:r>
      <w:proofErr w:type="spellStart"/>
      <w:r>
        <w:rPr>
          <w:position w:val="2"/>
          <w:sz w:val="24"/>
          <w:szCs w:val="24"/>
        </w:rPr>
        <w:t>AIDone</w:t>
      </w:r>
      <w:proofErr w:type="spellEnd"/>
      <w:r>
        <w:rPr>
          <w:position w:val="2"/>
          <w:sz w:val="24"/>
          <w:szCs w:val="24"/>
        </w:rPr>
        <w:t xml:space="preserve"> = false) * P(Costume = true) * P(Party | </w:t>
      </w:r>
      <w:proofErr w:type="spellStart"/>
      <w:r>
        <w:rPr>
          <w:position w:val="2"/>
          <w:sz w:val="24"/>
          <w:szCs w:val="24"/>
        </w:rPr>
        <w:t>AIDone</w:t>
      </w:r>
      <w:proofErr w:type="spellEnd"/>
      <w:r>
        <w:rPr>
          <w:position w:val="2"/>
          <w:sz w:val="24"/>
          <w:szCs w:val="24"/>
        </w:rPr>
        <w:t xml:space="preserve"> = false, Co</w:t>
      </w:r>
      <w:r>
        <w:rPr>
          <w:position w:val="2"/>
          <w:sz w:val="24"/>
          <w:szCs w:val="24"/>
        </w:rPr>
        <w:t>stume = true) * P(</w:t>
      </w:r>
      <w:proofErr w:type="spellStart"/>
      <w:r>
        <w:rPr>
          <w:position w:val="2"/>
          <w:sz w:val="24"/>
          <w:szCs w:val="24"/>
        </w:rPr>
        <w:t>HaveFun</w:t>
      </w:r>
      <w:proofErr w:type="spellEnd"/>
      <w:r>
        <w:rPr>
          <w:position w:val="2"/>
          <w:sz w:val="24"/>
          <w:szCs w:val="24"/>
        </w:rPr>
        <w:t xml:space="preserve"> = false</w:t>
      </w:r>
      <w:r>
        <w:rPr>
          <w:position w:val="2"/>
          <w:sz w:val="24"/>
          <w:szCs w:val="24"/>
        </w:rPr>
        <w:t xml:space="preserve"> | Party)</w:t>
      </w:r>
      <w:r>
        <w:rPr>
          <w:position w:val="2"/>
          <w:sz w:val="24"/>
          <w:szCs w:val="24"/>
        </w:rPr>
        <w:t xml:space="preserve"> &gt;</w:t>
      </w:r>
    </w:p>
    <w:p w:rsidR="004F3462" w:rsidRDefault="004F3462" w:rsidP="00CA5273">
      <w:pPr>
        <w:spacing w:before="41"/>
        <w:ind w:left="460"/>
        <w:rPr>
          <w:position w:val="2"/>
          <w:sz w:val="24"/>
          <w:szCs w:val="24"/>
        </w:rPr>
      </w:pPr>
    </w:p>
    <w:p w:rsidR="00C13F71" w:rsidRDefault="00C13F71" w:rsidP="00CA5273">
      <w:pPr>
        <w:spacing w:before="41"/>
        <w:ind w:left="460"/>
        <w:rPr>
          <w:position w:val="2"/>
          <w:sz w:val="24"/>
          <w:szCs w:val="24"/>
        </w:rPr>
      </w:pPr>
      <w:r>
        <w:rPr>
          <w:position w:val="2"/>
          <w:sz w:val="24"/>
          <w:szCs w:val="24"/>
        </w:rPr>
        <w:t xml:space="preserve">= </w:t>
      </w:r>
      <w:r w:rsidR="008D782A" w:rsidRPr="00D84CB7">
        <w:rPr>
          <w:position w:val="2"/>
          <w:sz w:val="24"/>
          <w:szCs w:val="24"/>
        </w:rPr>
        <w:t>α</w:t>
      </w:r>
      <w:r w:rsidR="008D782A">
        <w:rPr>
          <w:position w:val="2"/>
          <w:sz w:val="24"/>
          <w:szCs w:val="24"/>
        </w:rPr>
        <w:t xml:space="preserve"> &lt; P(</w:t>
      </w:r>
      <w:proofErr w:type="spellStart"/>
      <w:r w:rsidR="008D782A">
        <w:rPr>
          <w:position w:val="2"/>
          <w:sz w:val="24"/>
          <w:szCs w:val="24"/>
        </w:rPr>
        <w:t>AIDone</w:t>
      </w:r>
      <w:proofErr w:type="spellEnd"/>
      <w:r w:rsidR="008D782A">
        <w:rPr>
          <w:position w:val="2"/>
          <w:sz w:val="24"/>
          <w:szCs w:val="24"/>
        </w:rPr>
        <w:t xml:space="preserve"> = false) * P(Costume = true) *</w:t>
      </w:r>
      <w:r w:rsidR="008D782A">
        <w:rPr>
          <w:position w:val="2"/>
          <w:sz w:val="24"/>
          <w:szCs w:val="24"/>
        </w:rPr>
        <w:t xml:space="preserve"> </w:t>
      </w:r>
      <w:r w:rsidR="008D782A">
        <w:rPr>
          <w:position w:val="2"/>
          <w:sz w:val="24"/>
          <w:szCs w:val="24"/>
        </w:rPr>
        <w:t>∑</w:t>
      </w:r>
      <w:r w:rsidR="008D782A">
        <w:rPr>
          <w:position w:val="2"/>
          <w:sz w:val="24"/>
          <w:szCs w:val="24"/>
          <w:vertAlign w:val="subscript"/>
        </w:rPr>
        <w:t>Party</w:t>
      </w:r>
      <w:r w:rsidR="008D782A">
        <w:rPr>
          <w:position w:val="2"/>
          <w:sz w:val="24"/>
          <w:szCs w:val="24"/>
        </w:rPr>
        <w:t xml:space="preserve"> P(Party | </w:t>
      </w:r>
      <w:proofErr w:type="spellStart"/>
      <w:r w:rsidR="008D782A">
        <w:rPr>
          <w:position w:val="2"/>
          <w:sz w:val="24"/>
          <w:szCs w:val="24"/>
        </w:rPr>
        <w:t>AIDone</w:t>
      </w:r>
      <w:proofErr w:type="spellEnd"/>
      <w:r w:rsidR="008D782A">
        <w:rPr>
          <w:position w:val="2"/>
          <w:sz w:val="24"/>
          <w:szCs w:val="24"/>
        </w:rPr>
        <w:t xml:space="preserve"> = false, Costume = true) * P(</w:t>
      </w:r>
      <w:proofErr w:type="spellStart"/>
      <w:r w:rsidR="008D782A">
        <w:rPr>
          <w:position w:val="2"/>
          <w:sz w:val="24"/>
          <w:szCs w:val="24"/>
        </w:rPr>
        <w:t>HaveFun</w:t>
      </w:r>
      <w:proofErr w:type="spellEnd"/>
      <w:r w:rsidR="008D782A">
        <w:rPr>
          <w:position w:val="2"/>
          <w:sz w:val="24"/>
          <w:szCs w:val="24"/>
        </w:rPr>
        <w:t xml:space="preserve"> = true | Party) , </w:t>
      </w:r>
      <w:r w:rsidR="008D782A">
        <w:rPr>
          <w:position w:val="2"/>
          <w:sz w:val="24"/>
          <w:szCs w:val="24"/>
          <w:vertAlign w:val="subscript"/>
        </w:rPr>
        <w:t xml:space="preserve"> </w:t>
      </w:r>
      <w:r w:rsidR="008D782A">
        <w:rPr>
          <w:position w:val="2"/>
          <w:sz w:val="24"/>
          <w:szCs w:val="24"/>
        </w:rPr>
        <w:t>P(</w:t>
      </w:r>
      <w:proofErr w:type="spellStart"/>
      <w:r w:rsidR="008D782A">
        <w:rPr>
          <w:position w:val="2"/>
          <w:sz w:val="24"/>
          <w:szCs w:val="24"/>
        </w:rPr>
        <w:t>AIDone</w:t>
      </w:r>
      <w:proofErr w:type="spellEnd"/>
      <w:r w:rsidR="008D782A">
        <w:rPr>
          <w:position w:val="2"/>
          <w:sz w:val="24"/>
          <w:szCs w:val="24"/>
        </w:rPr>
        <w:t xml:space="preserve"> = false) * P(Costume = true) *</w:t>
      </w:r>
      <w:r w:rsidR="008D782A">
        <w:rPr>
          <w:position w:val="2"/>
          <w:sz w:val="24"/>
          <w:szCs w:val="24"/>
        </w:rPr>
        <w:t xml:space="preserve"> </w:t>
      </w:r>
      <w:r w:rsidR="008D782A">
        <w:rPr>
          <w:position w:val="2"/>
          <w:sz w:val="24"/>
          <w:szCs w:val="24"/>
        </w:rPr>
        <w:t>∑</w:t>
      </w:r>
      <w:r w:rsidR="008D782A">
        <w:rPr>
          <w:position w:val="2"/>
          <w:sz w:val="24"/>
          <w:szCs w:val="24"/>
          <w:vertAlign w:val="subscript"/>
        </w:rPr>
        <w:t>Party</w:t>
      </w:r>
      <w:r w:rsidR="008D782A">
        <w:rPr>
          <w:position w:val="2"/>
          <w:sz w:val="24"/>
          <w:szCs w:val="24"/>
        </w:rPr>
        <w:t xml:space="preserve"> P(Party | </w:t>
      </w:r>
      <w:proofErr w:type="spellStart"/>
      <w:r w:rsidR="008D782A">
        <w:rPr>
          <w:position w:val="2"/>
          <w:sz w:val="24"/>
          <w:szCs w:val="24"/>
        </w:rPr>
        <w:t>AIDone</w:t>
      </w:r>
      <w:proofErr w:type="spellEnd"/>
      <w:r w:rsidR="008D782A">
        <w:rPr>
          <w:position w:val="2"/>
          <w:sz w:val="24"/>
          <w:szCs w:val="24"/>
        </w:rPr>
        <w:t xml:space="preserve"> = false, Costume = true) * P(</w:t>
      </w:r>
      <w:proofErr w:type="spellStart"/>
      <w:r w:rsidR="008D782A">
        <w:rPr>
          <w:position w:val="2"/>
          <w:sz w:val="24"/>
          <w:szCs w:val="24"/>
        </w:rPr>
        <w:t>HaveFun</w:t>
      </w:r>
      <w:proofErr w:type="spellEnd"/>
      <w:r w:rsidR="008D782A">
        <w:rPr>
          <w:position w:val="2"/>
          <w:sz w:val="24"/>
          <w:szCs w:val="24"/>
        </w:rPr>
        <w:t xml:space="preserve"> = false | Party) &gt;</w:t>
      </w:r>
    </w:p>
    <w:p w:rsidR="004F3462" w:rsidRDefault="004F3462" w:rsidP="00CA5273">
      <w:pPr>
        <w:spacing w:before="41"/>
        <w:ind w:left="460"/>
        <w:rPr>
          <w:position w:val="2"/>
          <w:sz w:val="24"/>
          <w:szCs w:val="24"/>
        </w:rPr>
      </w:pPr>
    </w:p>
    <w:p w:rsidR="008D782A" w:rsidRDefault="008D782A" w:rsidP="00CA5273">
      <w:pPr>
        <w:spacing w:before="41"/>
        <w:ind w:left="460"/>
        <w:rPr>
          <w:position w:val="2"/>
          <w:sz w:val="24"/>
          <w:szCs w:val="24"/>
        </w:rPr>
      </w:pPr>
      <w:r>
        <w:rPr>
          <w:position w:val="2"/>
          <w:sz w:val="24"/>
          <w:szCs w:val="24"/>
        </w:rPr>
        <w:t xml:space="preserve">= </w:t>
      </w:r>
      <w:r w:rsidRPr="00D84CB7">
        <w:rPr>
          <w:position w:val="2"/>
          <w:sz w:val="24"/>
          <w:szCs w:val="24"/>
        </w:rPr>
        <w:t>α</w:t>
      </w:r>
      <w:r>
        <w:rPr>
          <w:position w:val="2"/>
          <w:sz w:val="24"/>
          <w:szCs w:val="24"/>
        </w:rPr>
        <w:t xml:space="preserve"> &lt; 0.6 * 0.3 * [</w:t>
      </w:r>
      <w:r>
        <w:rPr>
          <w:position w:val="2"/>
          <w:sz w:val="24"/>
          <w:szCs w:val="24"/>
        </w:rPr>
        <w:t>P(Party</w:t>
      </w:r>
      <w:r>
        <w:rPr>
          <w:position w:val="2"/>
          <w:sz w:val="24"/>
          <w:szCs w:val="24"/>
        </w:rPr>
        <w:t xml:space="preserve"> = true</w:t>
      </w:r>
      <w:r>
        <w:rPr>
          <w:position w:val="2"/>
          <w:sz w:val="24"/>
          <w:szCs w:val="24"/>
        </w:rPr>
        <w:t xml:space="preserve"> | </w:t>
      </w:r>
      <w:proofErr w:type="spellStart"/>
      <w:r>
        <w:rPr>
          <w:position w:val="2"/>
          <w:sz w:val="24"/>
          <w:szCs w:val="24"/>
        </w:rPr>
        <w:t>AIDone</w:t>
      </w:r>
      <w:proofErr w:type="spellEnd"/>
      <w:r>
        <w:rPr>
          <w:position w:val="2"/>
          <w:sz w:val="24"/>
          <w:szCs w:val="24"/>
        </w:rPr>
        <w:t xml:space="preserve"> = false, Costume = true) * P(</w:t>
      </w:r>
      <w:proofErr w:type="spellStart"/>
      <w:r>
        <w:rPr>
          <w:position w:val="2"/>
          <w:sz w:val="24"/>
          <w:szCs w:val="24"/>
        </w:rPr>
        <w:t>HaveFun</w:t>
      </w:r>
      <w:proofErr w:type="spellEnd"/>
      <w:r>
        <w:rPr>
          <w:position w:val="2"/>
          <w:sz w:val="24"/>
          <w:szCs w:val="24"/>
        </w:rPr>
        <w:t xml:space="preserve"> = true | Party</w:t>
      </w:r>
      <w:r>
        <w:rPr>
          <w:position w:val="2"/>
          <w:sz w:val="24"/>
          <w:szCs w:val="24"/>
        </w:rPr>
        <w:t xml:space="preserve"> = true</w:t>
      </w:r>
      <w:r>
        <w:rPr>
          <w:position w:val="2"/>
          <w:sz w:val="24"/>
          <w:szCs w:val="24"/>
        </w:rPr>
        <w:t>)</w:t>
      </w:r>
      <w:r>
        <w:rPr>
          <w:position w:val="2"/>
          <w:sz w:val="24"/>
          <w:szCs w:val="24"/>
        </w:rPr>
        <w:t xml:space="preserve"> + </w:t>
      </w:r>
      <w:r>
        <w:rPr>
          <w:position w:val="2"/>
          <w:sz w:val="24"/>
          <w:szCs w:val="24"/>
        </w:rPr>
        <w:t xml:space="preserve">P(Party </w:t>
      </w:r>
      <w:r>
        <w:rPr>
          <w:position w:val="2"/>
          <w:sz w:val="24"/>
          <w:szCs w:val="24"/>
        </w:rPr>
        <w:t xml:space="preserve">= false </w:t>
      </w:r>
      <w:r>
        <w:rPr>
          <w:position w:val="2"/>
          <w:sz w:val="24"/>
          <w:szCs w:val="24"/>
        </w:rPr>
        <w:t xml:space="preserve">| </w:t>
      </w:r>
      <w:proofErr w:type="spellStart"/>
      <w:r>
        <w:rPr>
          <w:position w:val="2"/>
          <w:sz w:val="24"/>
          <w:szCs w:val="24"/>
        </w:rPr>
        <w:t>AIDone</w:t>
      </w:r>
      <w:proofErr w:type="spellEnd"/>
      <w:r>
        <w:rPr>
          <w:position w:val="2"/>
          <w:sz w:val="24"/>
          <w:szCs w:val="24"/>
        </w:rPr>
        <w:t xml:space="preserve"> = false, Costume = true) * P(</w:t>
      </w:r>
      <w:proofErr w:type="spellStart"/>
      <w:r>
        <w:rPr>
          <w:position w:val="2"/>
          <w:sz w:val="24"/>
          <w:szCs w:val="24"/>
        </w:rPr>
        <w:t>HaveFun</w:t>
      </w:r>
      <w:proofErr w:type="spellEnd"/>
      <w:r>
        <w:rPr>
          <w:position w:val="2"/>
          <w:sz w:val="24"/>
          <w:szCs w:val="24"/>
        </w:rPr>
        <w:t xml:space="preserve"> = true | Party</w:t>
      </w:r>
      <w:r>
        <w:rPr>
          <w:position w:val="2"/>
          <w:sz w:val="24"/>
          <w:szCs w:val="24"/>
        </w:rPr>
        <w:t xml:space="preserve"> = false</w:t>
      </w:r>
      <w:r>
        <w:rPr>
          <w:position w:val="2"/>
          <w:sz w:val="24"/>
          <w:szCs w:val="24"/>
        </w:rPr>
        <w:t>)</w:t>
      </w:r>
      <w:r>
        <w:rPr>
          <w:position w:val="2"/>
          <w:sz w:val="24"/>
          <w:szCs w:val="24"/>
        </w:rPr>
        <w:t xml:space="preserve"> , </w:t>
      </w:r>
      <w:r>
        <w:rPr>
          <w:position w:val="2"/>
          <w:sz w:val="24"/>
          <w:szCs w:val="24"/>
        </w:rPr>
        <w:t xml:space="preserve">0.6 * 0.3 * [P(Party = true | </w:t>
      </w:r>
      <w:proofErr w:type="spellStart"/>
      <w:r>
        <w:rPr>
          <w:position w:val="2"/>
          <w:sz w:val="24"/>
          <w:szCs w:val="24"/>
        </w:rPr>
        <w:t>AIDone</w:t>
      </w:r>
      <w:proofErr w:type="spellEnd"/>
      <w:r>
        <w:rPr>
          <w:position w:val="2"/>
          <w:sz w:val="24"/>
          <w:szCs w:val="24"/>
        </w:rPr>
        <w:t xml:space="preserve"> = false, Co</w:t>
      </w:r>
      <w:r>
        <w:rPr>
          <w:position w:val="2"/>
          <w:sz w:val="24"/>
          <w:szCs w:val="24"/>
        </w:rPr>
        <w:t>stume = true) * P(</w:t>
      </w:r>
      <w:proofErr w:type="spellStart"/>
      <w:r>
        <w:rPr>
          <w:position w:val="2"/>
          <w:sz w:val="24"/>
          <w:szCs w:val="24"/>
        </w:rPr>
        <w:t>HaveFun</w:t>
      </w:r>
      <w:proofErr w:type="spellEnd"/>
      <w:r>
        <w:rPr>
          <w:position w:val="2"/>
          <w:sz w:val="24"/>
          <w:szCs w:val="24"/>
        </w:rPr>
        <w:t xml:space="preserve"> = false</w:t>
      </w:r>
      <w:r>
        <w:rPr>
          <w:position w:val="2"/>
          <w:sz w:val="24"/>
          <w:szCs w:val="24"/>
        </w:rPr>
        <w:t xml:space="preserve"> | Party = true) + P(Party = false | </w:t>
      </w:r>
      <w:proofErr w:type="spellStart"/>
      <w:r>
        <w:rPr>
          <w:position w:val="2"/>
          <w:sz w:val="24"/>
          <w:szCs w:val="24"/>
        </w:rPr>
        <w:t>AIDone</w:t>
      </w:r>
      <w:proofErr w:type="spellEnd"/>
      <w:r>
        <w:rPr>
          <w:position w:val="2"/>
          <w:sz w:val="24"/>
          <w:szCs w:val="24"/>
        </w:rPr>
        <w:t xml:space="preserve"> = false, Co</w:t>
      </w:r>
      <w:r>
        <w:rPr>
          <w:position w:val="2"/>
          <w:sz w:val="24"/>
          <w:szCs w:val="24"/>
        </w:rPr>
        <w:t>stume = true) * P(</w:t>
      </w:r>
      <w:proofErr w:type="spellStart"/>
      <w:r>
        <w:rPr>
          <w:position w:val="2"/>
          <w:sz w:val="24"/>
          <w:szCs w:val="24"/>
        </w:rPr>
        <w:t>HaveFun</w:t>
      </w:r>
      <w:proofErr w:type="spellEnd"/>
      <w:r>
        <w:rPr>
          <w:position w:val="2"/>
          <w:sz w:val="24"/>
          <w:szCs w:val="24"/>
        </w:rPr>
        <w:t xml:space="preserve"> = false</w:t>
      </w:r>
      <w:r>
        <w:rPr>
          <w:position w:val="2"/>
          <w:sz w:val="24"/>
          <w:szCs w:val="24"/>
        </w:rPr>
        <w:t xml:space="preserve"> | Party = false)</w:t>
      </w:r>
      <w:r>
        <w:rPr>
          <w:position w:val="2"/>
          <w:sz w:val="24"/>
          <w:szCs w:val="24"/>
        </w:rPr>
        <w:t xml:space="preserve"> &gt;</w:t>
      </w:r>
    </w:p>
    <w:p w:rsidR="004F3462" w:rsidRDefault="004F3462" w:rsidP="00CA5273">
      <w:pPr>
        <w:spacing w:before="41"/>
        <w:ind w:left="460"/>
        <w:rPr>
          <w:position w:val="2"/>
          <w:sz w:val="24"/>
          <w:szCs w:val="24"/>
        </w:rPr>
      </w:pPr>
    </w:p>
    <w:p w:rsidR="008D782A" w:rsidRDefault="008D782A" w:rsidP="00CA5273">
      <w:pPr>
        <w:spacing w:before="41"/>
        <w:ind w:left="460"/>
        <w:rPr>
          <w:position w:val="2"/>
          <w:sz w:val="24"/>
          <w:szCs w:val="24"/>
        </w:rPr>
      </w:pPr>
      <w:r>
        <w:rPr>
          <w:position w:val="2"/>
          <w:sz w:val="24"/>
          <w:szCs w:val="24"/>
        </w:rPr>
        <w:t xml:space="preserve">= </w:t>
      </w:r>
      <w:r w:rsidRPr="00D84CB7">
        <w:rPr>
          <w:position w:val="2"/>
          <w:sz w:val="24"/>
          <w:szCs w:val="24"/>
        </w:rPr>
        <w:t>α</w:t>
      </w:r>
      <w:r>
        <w:rPr>
          <w:position w:val="2"/>
          <w:sz w:val="24"/>
          <w:szCs w:val="24"/>
        </w:rPr>
        <w:t xml:space="preserve"> &lt; 0.6 * 0.3 * </w:t>
      </w:r>
      <w:proofErr w:type="gramStart"/>
      <w:r>
        <w:rPr>
          <w:position w:val="2"/>
          <w:sz w:val="24"/>
          <w:szCs w:val="24"/>
        </w:rPr>
        <w:t>[ 0.4</w:t>
      </w:r>
      <w:proofErr w:type="gramEnd"/>
      <w:r>
        <w:rPr>
          <w:position w:val="2"/>
          <w:sz w:val="24"/>
          <w:szCs w:val="24"/>
        </w:rPr>
        <w:t xml:space="preserve"> * 0.6 + 0.6 * 0.2 ] , 0.6 * 0.3 * [ 0.4 * 0.4 + 0.6 * 0.8 ] &gt;</w:t>
      </w:r>
    </w:p>
    <w:p w:rsidR="004F3462" w:rsidRDefault="004F3462" w:rsidP="00CA5273">
      <w:pPr>
        <w:spacing w:before="41"/>
        <w:ind w:left="460"/>
        <w:rPr>
          <w:position w:val="2"/>
          <w:sz w:val="24"/>
          <w:szCs w:val="24"/>
        </w:rPr>
      </w:pPr>
    </w:p>
    <w:p w:rsidR="00CA5273" w:rsidRDefault="004F3462" w:rsidP="004F3462">
      <w:pPr>
        <w:spacing w:before="41"/>
        <w:ind w:firstLine="460"/>
        <w:rPr>
          <w:position w:val="2"/>
          <w:sz w:val="24"/>
          <w:szCs w:val="24"/>
        </w:rPr>
      </w:pPr>
      <w:r>
        <w:rPr>
          <w:position w:val="2"/>
          <w:sz w:val="24"/>
          <w:szCs w:val="24"/>
        </w:rPr>
        <w:t xml:space="preserve">= </w:t>
      </w:r>
      <w:r w:rsidRPr="00D84CB7">
        <w:rPr>
          <w:position w:val="2"/>
          <w:sz w:val="24"/>
          <w:szCs w:val="24"/>
        </w:rPr>
        <w:t>α</w:t>
      </w:r>
      <w:r>
        <w:rPr>
          <w:position w:val="2"/>
          <w:sz w:val="24"/>
          <w:szCs w:val="24"/>
        </w:rPr>
        <w:t xml:space="preserve"> &lt; 0.06, 0.11&gt;</w:t>
      </w:r>
    </w:p>
    <w:p w:rsidR="004F3462" w:rsidRDefault="004F3462" w:rsidP="004F3462">
      <w:pPr>
        <w:spacing w:before="41"/>
        <w:ind w:firstLine="460"/>
        <w:rPr>
          <w:position w:val="2"/>
          <w:sz w:val="24"/>
          <w:szCs w:val="24"/>
        </w:rPr>
      </w:pPr>
    </w:p>
    <w:p w:rsidR="004F3462" w:rsidRDefault="004F3462" w:rsidP="004F3462">
      <w:pPr>
        <w:spacing w:before="41"/>
        <w:ind w:firstLine="460"/>
        <w:rPr>
          <w:position w:val="2"/>
          <w:sz w:val="24"/>
          <w:szCs w:val="24"/>
        </w:rPr>
      </w:pPr>
      <w:r>
        <w:rPr>
          <w:position w:val="2"/>
          <w:sz w:val="24"/>
          <w:szCs w:val="24"/>
        </w:rPr>
        <w:t>= &lt; 0.35, 0.65 &gt;</w:t>
      </w:r>
    </w:p>
    <w:p w:rsidR="004F3462" w:rsidRDefault="004F3462" w:rsidP="004F3462">
      <w:pPr>
        <w:spacing w:before="41"/>
        <w:ind w:firstLine="460"/>
        <w:rPr>
          <w:position w:val="2"/>
          <w:sz w:val="24"/>
          <w:szCs w:val="24"/>
        </w:rPr>
      </w:pPr>
    </w:p>
    <w:p w:rsidR="004F3462" w:rsidRDefault="004F3462" w:rsidP="004F3462">
      <w:pPr>
        <w:spacing w:before="41"/>
        <w:ind w:firstLine="460"/>
        <w:rPr>
          <w:sz w:val="24"/>
          <w:szCs w:val="24"/>
        </w:rPr>
      </w:pPr>
      <w:r>
        <w:rPr>
          <w:position w:val="2"/>
          <w:sz w:val="24"/>
          <w:szCs w:val="24"/>
        </w:rPr>
        <w:t xml:space="preserve">Therefore, </w:t>
      </w:r>
      <w:proofErr w:type="gramStart"/>
      <w:r>
        <w:rPr>
          <w:sz w:val="24"/>
          <w:szCs w:val="24"/>
        </w:rPr>
        <w:t>P(</w:t>
      </w:r>
      <w:proofErr w:type="spellStart"/>
      <w:proofErr w:type="gramEnd"/>
      <w:r>
        <w:rPr>
          <w:sz w:val="24"/>
          <w:szCs w:val="24"/>
        </w:rPr>
        <w:t>HaveFun</w:t>
      </w:r>
      <w:proofErr w:type="spellEnd"/>
      <w:r>
        <w:rPr>
          <w:sz w:val="24"/>
          <w:szCs w:val="24"/>
        </w:rPr>
        <w:t xml:space="preserve"> = true | </w:t>
      </w:r>
      <w:proofErr w:type="spellStart"/>
      <w:r>
        <w:rPr>
          <w:sz w:val="24"/>
          <w:szCs w:val="24"/>
        </w:rPr>
        <w:t>AIDone</w:t>
      </w:r>
      <w:proofErr w:type="spellEnd"/>
      <w:r>
        <w:rPr>
          <w:sz w:val="24"/>
          <w:szCs w:val="24"/>
        </w:rPr>
        <w:t xml:space="preserve"> = false, Costume = true)</w:t>
      </w:r>
      <w:r>
        <w:rPr>
          <w:sz w:val="24"/>
          <w:szCs w:val="24"/>
        </w:rPr>
        <w:t xml:space="preserve"> = 0.35</w:t>
      </w:r>
    </w:p>
    <w:p w:rsidR="00D33845" w:rsidRDefault="00D33845" w:rsidP="004F3462">
      <w:pPr>
        <w:spacing w:before="41"/>
        <w:ind w:firstLine="460"/>
        <w:rPr>
          <w:sz w:val="24"/>
          <w:szCs w:val="24"/>
        </w:rPr>
      </w:pPr>
    </w:p>
    <w:p w:rsidR="00D33845" w:rsidRDefault="00D33845" w:rsidP="004F3462">
      <w:pPr>
        <w:spacing w:before="41"/>
        <w:ind w:firstLine="460"/>
        <w:rPr>
          <w:sz w:val="24"/>
          <w:szCs w:val="24"/>
        </w:rPr>
      </w:pPr>
    </w:p>
    <w:p w:rsidR="00BB4083" w:rsidRDefault="00BB4083" w:rsidP="004F3462">
      <w:pPr>
        <w:spacing w:before="41"/>
        <w:ind w:firstLine="460"/>
        <w:rPr>
          <w:sz w:val="24"/>
          <w:szCs w:val="24"/>
        </w:rPr>
      </w:pPr>
    </w:p>
    <w:p w:rsidR="00BB4083" w:rsidRDefault="00BB4083" w:rsidP="004F3462">
      <w:pPr>
        <w:spacing w:before="41"/>
        <w:ind w:firstLine="460"/>
        <w:rPr>
          <w:sz w:val="24"/>
          <w:szCs w:val="24"/>
        </w:rPr>
      </w:pPr>
    </w:p>
    <w:p w:rsidR="00BB4083" w:rsidRDefault="00BB4083" w:rsidP="004F3462">
      <w:pPr>
        <w:spacing w:before="41"/>
        <w:ind w:firstLine="460"/>
        <w:rPr>
          <w:sz w:val="24"/>
          <w:szCs w:val="24"/>
        </w:rPr>
      </w:pPr>
    </w:p>
    <w:p w:rsidR="00BB4083" w:rsidRDefault="00BB4083" w:rsidP="004F3462">
      <w:pPr>
        <w:spacing w:before="41"/>
        <w:ind w:firstLine="460"/>
        <w:rPr>
          <w:sz w:val="24"/>
          <w:szCs w:val="24"/>
        </w:rPr>
      </w:pPr>
      <w:bookmarkStart w:id="0" w:name="_GoBack"/>
      <w:bookmarkEnd w:id="0"/>
    </w:p>
    <w:p w:rsidR="000848BC" w:rsidRDefault="00B26ACC">
      <w:pPr>
        <w:spacing w:before="41" w:line="260" w:lineRule="exact"/>
        <w:ind w:left="460"/>
        <w:rPr>
          <w:position w:val="-1"/>
          <w:sz w:val="24"/>
          <w:szCs w:val="24"/>
        </w:rPr>
      </w:pPr>
      <w:r>
        <w:rPr>
          <w:position w:val="-1"/>
          <w:sz w:val="24"/>
          <w:szCs w:val="24"/>
        </w:rPr>
        <w:lastRenderedPageBreak/>
        <w:t xml:space="preserve">c.   </w:t>
      </w:r>
      <w:proofErr w:type="gramStart"/>
      <w:r>
        <w:rPr>
          <w:position w:val="-1"/>
          <w:sz w:val="24"/>
          <w:szCs w:val="24"/>
        </w:rPr>
        <w:t>P(</w:t>
      </w:r>
      <w:proofErr w:type="spellStart"/>
      <w:proofErr w:type="gramEnd"/>
      <w:r>
        <w:rPr>
          <w:position w:val="-1"/>
          <w:sz w:val="24"/>
          <w:szCs w:val="24"/>
        </w:rPr>
        <w:t>AIDone</w:t>
      </w:r>
      <w:proofErr w:type="spellEnd"/>
      <w:r>
        <w:rPr>
          <w:position w:val="-1"/>
          <w:sz w:val="24"/>
          <w:szCs w:val="24"/>
        </w:rPr>
        <w:t xml:space="preserve"> = true | </w:t>
      </w:r>
      <w:proofErr w:type="spellStart"/>
      <w:r>
        <w:rPr>
          <w:position w:val="-1"/>
          <w:sz w:val="24"/>
          <w:szCs w:val="24"/>
        </w:rPr>
        <w:t>HaveFun</w:t>
      </w:r>
      <w:proofErr w:type="spellEnd"/>
      <w:r>
        <w:rPr>
          <w:position w:val="-1"/>
          <w:sz w:val="24"/>
          <w:szCs w:val="24"/>
        </w:rPr>
        <w:t xml:space="preserve"> = true, </w:t>
      </w:r>
      <w:proofErr w:type="spellStart"/>
      <w:r>
        <w:rPr>
          <w:position w:val="-1"/>
          <w:sz w:val="24"/>
          <w:szCs w:val="24"/>
        </w:rPr>
        <w:t>MakeFriends</w:t>
      </w:r>
      <w:proofErr w:type="spellEnd"/>
      <w:r>
        <w:rPr>
          <w:position w:val="-1"/>
          <w:sz w:val="24"/>
          <w:szCs w:val="24"/>
        </w:rPr>
        <w:t xml:space="preserve"> = true)</w:t>
      </w:r>
    </w:p>
    <w:p w:rsidR="0092048B" w:rsidRDefault="0092048B">
      <w:pPr>
        <w:spacing w:before="41" w:line="260" w:lineRule="exact"/>
        <w:ind w:left="460"/>
        <w:rPr>
          <w:position w:val="-1"/>
          <w:sz w:val="24"/>
          <w:szCs w:val="24"/>
        </w:rPr>
      </w:pPr>
      <w:r>
        <w:rPr>
          <w:position w:val="-1"/>
          <w:sz w:val="24"/>
          <w:szCs w:val="24"/>
        </w:rPr>
        <w:t xml:space="preserve">For brevity, </w:t>
      </w:r>
    </w:p>
    <w:p w:rsidR="007D6006" w:rsidRDefault="0092048B">
      <w:pPr>
        <w:spacing w:before="41" w:line="260" w:lineRule="exact"/>
        <w:ind w:left="460"/>
        <w:rPr>
          <w:position w:val="-1"/>
          <w:sz w:val="24"/>
          <w:szCs w:val="24"/>
        </w:rPr>
      </w:pPr>
      <w:proofErr w:type="gramStart"/>
      <w:r>
        <w:rPr>
          <w:position w:val="-1"/>
          <w:sz w:val="24"/>
          <w:szCs w:val="24"/>
        </w:rPr>
        <w:t>a :</w:t>
      </w:r>
      <w:proofErr w:type="gramEnd"/>
      <w:r>
        <w:rPr>
          <w:position w:val="-1"/>
          <w:sz w:val="24"/>
          <w:szCs w:val="24"/>
        </w:rPr>
        <w:t xml:space="preserve"> </w:t>
      </w:r>
      <w:proofErr w:type="spellStart"/>
      <w:r>
        <w:rPr>
          <w:position w:val="-1"/>
          <w:sz w:val="24"/>
          <w:szCs w:val="24"/>
        </w:rPr>
        <w:t>AIDone</w:t>
      </w:r>
      <w:proofErr w:type="spellEnd"/>
    </w:p>
    <w:p w:rsidR="0092048B" w:rsidRDefault="0092048B">
      <w:pPr>
        <w:spacing w:before="41" w:line="260" w:lineRule="exact"/>
        <w:ind w:left="460"/>
        <w:rPr>
          <w:position w:val="-1"/>
          <w:sz w:val="24"/>
          <w:szCs w:val="24"/>
        </w:rPr>
      </w:pPr>
      <w:proofErr w:type="gramStart"/>
      <w:r>
        <w:rPr>
          <w:position w:val="-1"/>
          <w:sz w:val="24"/>
          <w:szCs w:val="24"/>
        </w:rPr>
        <w:t>c :</w:t>
      </w:r>
      <w:proofErr w:type="gramEnd"/>
      <w:r>
        <w:rPr>
          <w:position w:val="-1"/>
          <w:sz w:val="24"/>
          <w:szCs w:val="24"/>
        </w:rPr>
        <w:t xml:space="preserve"> Costume</w:t>
      </w:r>
    </w:p>
    <w:p w:rsidR="0092048B" w:rsidRDefault="0092048B">
      <w:pPr>
        <w:spacing w:before="41" w:line="260" w:lineRule="exact"/>
        <w:ind w:left="460"/>
        <w:rPr>
          <w:position w:val="-1"/>
          <w:sz w:val="24"/>
          <w:szCs w:val="24"/>
        </w:rPr>
      </w:pPr>
      <w:proofErr w:type="gramStart"/>
      <w:r>
        <w:rPr>
          <w:position w:val="-1"/>
          <w:sz w:val="24"/>
          <w:szCs w:val="24"/>
        </w:rPr>
        <w:t>p :</w:t>
      </w:r>
      <w:proofErr w:type="gramEnd"/>
      <w:r>
        <w:rPr>
          <w:position w:val="-1"/>
          <w:sz w:val="24"/>
          <w:szCs w:val="24"/>
        </w:rPr>
        <w:t xml:space="preserve"> Party</w:t>
      </w:r>
    </w:p>
    <w:p w:rsidR="0092048B" w:rsidRDefault="0092048B">
      <w:pPr>
        <w:spacing w:before="41" w:line="260" w:lineRule="exact"/>
        <w:ind w:left="460"/>
        <w:rPr>
          <w:position w:val="-1"/>
          <w:sz w:val="24"/>
          <w:szCs w:val="24"/>
        </w:rPr>
      </w:pPr>
      <w:proofErr w:type="gramStart"/>
      <w:r>
        <w:rPr>
          <w:position w:val="-1"/>
          <w:sz w:val="24"/>
          <w:szCs w:val="24"/>
        </w:rPr>
        <w:t>h :</w:t>
      </w:r>
      <w:proofErr w:type="gramEnd"/>
      <w:r>
        <w:rPr>
          <w:position w:val="-1"/>
          <w:sz w:val="24"/>
          <w:szCs w:val="24"/>
        </w:rPr>
        <w:t xml:space="preserve"> </w:t>
      </w:r>
      <w:proofErr w:type="spellStart"/>
      <w:r>
        <w:rPr>
          <w:position w:val="-1"/>
          <w:sz w:val="24"/>
          <w:szCs w:val="24"/>
        </w:rPr>
        <w:t>HaveFun</w:t>
      </w:r>
      <w:proofErr w:type="spellEnd"/>
    </w:p>
    <w:p w:rsidR="0092048B" w:rsidRDefault="0092048B">
      <w:pPr>
        <w:spacing w:before="41" w:line="260" w:lineRule="exact"/>
        <w:ind w:left="460"/>
        <w:rPr>
          <w:position w:val="-1"/>
          <w:sz w:val="24"/>
          <w:szCs w:val="24"/>
        </w:rPr>
      </w:pPr>
      <w:proofErr w:type="gramStart"/>
      <w:r>
        <w:rPr>
          <w:position w:val="-1"/>
          <w:sz w:val="24"/>
          <w:szCs w:val="24"/>
        </w:rPr>
        <w:t>m :</w:t>
      </w:r>
      <w:proofErr w:type="gramEnd"/>
      <w:r>
        <w:rPr>
          <w:position w:val="-1"/>
          <w:sz w:val="24"/>
          <w:szCs w:val="24"/>
        </w:rPr>
        <w:t xml:space="preserve"> </w:t>
      </w:r>
      <w:proofErr w:type="spellStart"/>
      <w:r>
        <w:rPr>
          <w:position w:val="-1"/>
          <w:sz w:val="24"/>
          <w:szCs w:val="24"/>
        </w:rPr>
        <w:t>MakeFriends</w:t>
      </w:r>
      <w:proofErr w:type="spellEnd"/>
    </w:p>
    <w:p w:rsidR="007D6006" w:rsidRDefault="007D6006" w:rsidP="007D6006">
      <w:pPr>
        <w:spacing w:before="17" w:line="260" w:lineRule="exact"/>
        <w:ind w:firstLine="460"/>
        <w:rPr>
          <w:b/>
          <w:position w:val="-1"/>
          <w:sz w:val="24"/>
          <w:szCs w:val="24"/>
        </w:rPr>
      </w:pPr>
    </w:p>
    <w:p w:rsidR="00D33845" w:rsidRPr="00D33845" w:rsidRDefault="00D33845" w:rsidP="007D6006">
      <w:pPr>
        <w:spacing w:before="17" w:line="260" w:lineRule="exact"/>
        <w:ind w:firstLine="460"/>
        <w:rPr>
          <w:position w:val="-1"/>
          <w:sz w:val="24"/>
          <w:szCs w:val="24"/>
        </w:rPr>
      </w:pPr>
      <w:proofErr w:type="gramStart"/>
      <w:r w:rsidRPr="00D33845">
        <w:rPr>
          <w:b/>
          <w:position w:val="-1"/>
          <w:sz w:val="24"/>
          <w:szCs w:val="24"/>
        </w:rPr>
        <w:t>P</w:t>
      </w:r>
      <w:r>
        <w:rPr>
          <w:position w:val="-1"/>
          <w:sz w:val="24"/>
          <w:szCs w:val="24"/>
        </w:rPr>
        <w:t>(</w:t>
      </w:r>
      <w:proofErr w:type="gramEnd"/>
      <w:r>
        <w:rPr>
          <w:position w:val="-1"/>
          <w:sz w:val="24"/>
          <w:szCs w:val="24"/>
        </w:rPr>
        <w:t>a | h, m)</w:t>
      </w:r>
    </w:p>
    <w:p w:rsidR="0092048B" w:rsidRDefault="0092048B" w:rsidP="007D6006">
      <w:pPr>
        <w:spacing w:before="17" w:line="260" w:lineRule="exact"/>
        <w:ind w:firstLine="460"/>
        <w:rPr>
          <w:rFonts w:eastAsia="Verdana"/>
          <w:position w:val="2"/>
          <w:sz w:val="28"/>
          <w:szCs w:val="24"/>
        </w:rPr>
      </w:pPr>
      <w:r w:rsidRPr="00D33845">
        <w:rPr>
          <w:b/>
          <w:position w:val="-1"/>
          <w:sz w:val="28"/>
          <w:szCs w:val="24"/>
        </w:rPr>
        <w:t xml:space="preserve">= </w:t>
      </w:r>
      <w:r w:rsidRPr="00D33845">
        <w:rPr>
          <w:position w:val="2"/>
          <w:sz w:val="28"/>
          <w:szCs w:val="24"/>
        </w:rPr>
        <w:t>α</w:t>
      </w:r>
      <w:r w:rsidRPr="00D33845">
        <w:rPr>
          <w:position w:val="2"/>
          <w:sz w:val="28"/>
          <w:szCs w:val="24"/>
        </w:rPr>
        <w:t xml:space="preserve"> &lt; </w:t>
      </w:r>
      <w:proofErr w:type="gramStart"/>
      <w:r w:rsidRPr="00D33845">
        <w:rPr>
          <w:position w:val="2"/>
          <w:sz w:val="28"/>
          <w:szCs w:val="24"/>
        </w:rPr>
        <w:t>P(</w:t>
      </w:r>
      <w:proofErr w:type="gramEnd"/>
      <w:r w:rsidRPr="00D33845">
        <w:rPr>
          <w:position w:val="2"/>
          <w:sz w:val="28"/>
          <w:szCs w:val="24"/>
        </w:rPr>
        <w:t>a, h, m) , P(</w:t>
      </w:r>
      <w:r w:rsidRPr="00D33845">
        <w:rPr>
          <w:rFonts w:ascii="Verdana" w:eastAsia="Verdana" w:hAnsi="Verdana" w:cs="Verdana"/>
          <w:position w:val="2"/>
          <w:sz w:val="28"/>
          <w:szCs w:val="24"/>
        </w:rPr>
        <w:t>¬</w:t>
      </w:r>
      <w:r w:rsidRPr="00D33845">
        <w:rPr>
          <w:rFonts w:eastAsia="Verdana"/>
          <w:position w:val="2"/>
          <w:sz w:val="28"/>
          <w:szCs w:val="24"/>
        </w:rPr>
        <w:t>a, h, m) &gt;</w:t>
      </w:r>
    </w:p>
    <w:p w:rsidR="00D33845" w:rsidRDefault="00D33845" w:rsidP="007D6006">
      <w:pPr>
        <w:spacing w:before="17" w:line="260" w:lineRule="exact"/>
        <w:ind w:firstLine="460"/>
        <w:rPr>
          <w:rFonts w:eastAsia="Verdana"/>
          <w:position w:val="2"/>
          <w:sz w:val="24"/>
          <w:szCs w:val="24"/>
        </w:rPr>
      </w:pPr>
    </w:p>
    <w:p w:rsidR="0092048B" w:rsidRDefault="0092048B" w:rsidP="007D6006">
      <w:pPr>
        <w:spacing w:before="17" w:line="260" w:lineRule="exact"/>
        <w:ind w:firstLine="460"/>
        <w:rPr>
          <w:sz w:val="24"/>
        </w:rPr>
      </w:pPr>
      <w:r>
        <w:rPr>
          <w:rFonts w:eastAsia="Verdana"/>
          <w:position w:val="2"/>
          <w:sz w:val="24"/>
          <w:szCs w:val="24"/>
        </w:rPr>
        <w:t xml:space="preserve">= </w:t>
      </w:r>
      <w:r w:rsidRPr="00D33845">
        <w:rPr>
          <w:position w:val="2"/>
          <w:sz w:val="32"/>
          <w:szCs w:val="24"/>
        </w:rPr>
        <w:t>α</w:t>
      </w:r>
      <w:r w:rsidRPr="00D33845">
        <w:rPr>
          <w:position w:val="2"/>
          <w:sz w:val="32"/>
          <w:szCs w:val="24"/>
        </w:rPr>
        <w:t xml:space="preserve"> </w:t>
      </w:r>
      <w:proofErr w:type="gramStart"/>
      <w:r w:rsidRPr="00D33845">
        <w:rPr>
          <w:position w:val="2"/>
          <w:sz w:val="32"/>
          <w:szCs w:val="24"/>
        </w:rPr>
        <w:t xml:space="preserve">&lt; </w:t>
      </w:r>
      <w:bookmarkStart w:id="1" w:name="OLE_LINK1"/>
      <w:bookmarkStart w:id="2" w:name="OLE_LINK2"/>
      <m:oMath>
        <m:nary>
          <m:naryPr>
            <m:chr m:val="∑"/>
            <m:limLoc m:val="undOvr"/>
            <m:supHide m:val="1"/>
            <m:ctrlPr>
              <w:rPr>
                <w:rFonts w:ascii="Cambria Math" w:eastAsiaTheme="minorEastAsia" w:hAnsi="Cambria Math"/>
                <w:i/>
                <w:sz w:val="24"/>
              </w:rPr>
            </m:ctrlPr>
          </m:naryPr>
          <m:sub>
            <w:proofErr w:type="gramEnd"/>
            <m:r>
              <w:rPr>
                <w:rFonts w:ascii="Cambria Math" w:eastAsiaTheme="minorEastAsia" w:hAnsi="Cambria Math"/>
                <w:sz w:val="24"/>
              </w:rPr>
              <m:t>c</m:t>
            </m:r>
          </m:sub>
          <m:sup/>
          <m:e>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p</m:t>
                </m:r>
              </m:sub>
              <m:sup/>
              <m:e>
                <m:r>
                  <w:rPr>
                    <w:rFonts w:ascii="Cambria Math" w:eastAsiaTheme="minorEastAsia" w:hAnsi="Cambria Math"/>
                    <w:sz w:val="24"/>
                  </w:rPr>
                  <m:t>P(a,h,m,</m:t>
                </m:r>
                <m:r>
                  <w:rPr>
                    <w:rFonts w:ascii="Cambria Math" w:eastAsiaTheme="minorEastAsia" w:hAnsi="Cambria Math"/>
                    <w:sz w:val="24"/>
                  </w:rPr>
                  <m:t>p</m:t>
                </m:r>
                <m:r>
                  <w:rPr>
                    <w:rFonts w:ascii="Cambria Math" w:eastAsiaTheme="minorEastAsia" w:hAnsi="Cambria Math"/>
                    <w:sz w:val="24"/>
                  </w:rPr>
                  <m:t>,</m:t>
                </m:r>
                <m:r>
                  <w:rPr>
                    <w:rFonts w:ascii="Cambria Math" w:eastAsiaTheme="minorEastAsia" w:hAnsi="Cambria Math"/>
                    <w:sz w:val="24"/>
                  </w:rPr>
                  <m:t>c</m:t>
                </m:r>
                <m:r>
                  <w:rPr>
                    <w:rFonts w:ascii="Cambria Math" w:eastAsiaTheme="minorEastAsia" w:hAnsi="Cambria Math"/>
                    <w:sz w:val="24"/>
                  </w:rPr>
                  <m:t>)</m:t>
                </m:r>
              </m:e>
            </m:nary>
          </m:e>
        </m:nary>
      </m:oMath>
      <w:bookmarkEnd w:id="1"/>
      <w:bookmarkEnd w:id="2"/>
      <w:r w:rsidRPr="00D33845">
        <w:rPr>
          <w:sz w:val="24"/>
        </w:rPr>
        <w:t xml:space="preserve"> , </w:t>
      </w:r>
      <m:oMath>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c</m:t>
            </m:r>
          </m:sub>
          <m:sup/>
          <m:e>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p</m:t>
                </m:r>
              </m:sub>
              <m:sup/>
              <m:e>
                <m:r>
                  <w:rPr>
                    <w:rFonts w:ascii="Cambria Math" w:eastAsiaTheme="minorEastAsia" w:hAnsi="Cambria Math"/>
                    <w:sz w:val="24"/>
                  </w:rPr>
                  <m:t>P(</m:t>
                </m:r>
                <m:r>
                  <w:rPr>
                    <w:rFonts w:ascii="Cambria Math" w:hAnsi="Cambria Math"/>
                    <w:sz w:val="24"/>
                  </w:rPr>
                  <m:t>¬</m:t>
                </m:r>
                <m:r>
                  <w:rPr>
                    <w:rFonts w:ascii="Cambria Math" w:eastAsiaTheme="minorEastAsia" w:hAnsi="Cambria Math"/>
                    <w:sz w:val="24"/>
                  </w:rPr>
                  <m:t>a,h,m,</m:t>
                </m:r>
                <m:r>
                  <w:rPr>
                    <w:rFonts w:ascii="Cambria Math" w:eastAsiaTheme="minorEastAsia" w:hAnsi="Cambria Math"/>
                    <w:sz w:val="24"/>
                  </w:rPr>
                  <m:t>p</m:t>
                </m:r>
                <m:r>
                  <w:rPr>
                    <w:rFonts w:ascii="Cambria Math" w:eastAsiaTheme="minorEastAsia" w:hAnsi="Cambria Math"/>
                    <w:sz w:val="24"/>
                  </w:rPr>
                  <m:t>,</m:t>
                </m:r>
                <m:r>
                  <w:rPr>
                    <w:rFonts w:ascii="Cambria Math" w:eastAsiaTheme="minorEastAsia" w:hAnsi="Cambria Math"/>
                    <w:sz w:val="24"/>
                  </w:rPr>
                  <m:t>c</m:t>
                </m:r>
                <m:r>
                  <w:rPr>
                    <w:rFonts w:ascii="Cambria Math" w:eastAsiaTheme="minorEastAsia" w:hAnsi="Cambria Math"/>
                    <w:sz w:val="24"/>
                  </w:rPr>
                  <m:t>)</m:t>
                </m:r>
              </m:e>
            </m:nary>
          </m:e>
        </m:nary>
      </m:oMath>
      <w:r w:rsidRPr="00D33845">
        <w:rPr>
          <w:sz w:val="24"/>
        </w:rPr>
        <w:t xml:space="preserve"> &gt;</w:t>
      </w:r>
    </w:p>
    <w:p w:rsidR="00D33845" w:rsidRPr="00D33845" w:rsidRDefault="00D33845" w:rsidP="007D6006">
      <w:pPr>
        <w:spacing w:before="17" w:line="260" w:lineRule="exact"/>
        <w:ind w:firstLine="460"/>
        <w:rPr>
          <w:sz w:val="24"/>
        </w:rPr>
      </w:pPr>
    </w:p>
    <w:p w:rsidR="0092048B" w:rsidRDefault="0092048B" w:rsidP="007D6006">
      <w:pPr>
        <w:spacing w:before="17" w:line="260" w:lineRule="exact"/>
        <w:ind w:firstLine="460"/>
        <w:rPr>
          <w:position w:val="2"/>
          <w:sz w:val="32"/>
          <w:szCs w:val="24"/>
        </w:rPr>
      </w:pPr>
      <w:r w:rsidRPr="00D33845">
        <w:rPr>
          <w:sz w:val="32"/>
          <w:szCs w:val="26"/>
        </w:rPr>
        <w:t xml:space="preserve">= </w:t>
      </w:r>
      <w:r w:rsidRPr="00D33845">
        <w:rPr>
          <w:position w:val="2"/>
          <w:sz w:val="32"/>
          <w:szCs w:val="24"/>
        </w:rPr>
        <w:t>α</w:t>
      </w:r>
      <w:r w:rsidRPr="00D33845">
        <w:rPr>
          <w:position w:val="2"/>
          <w:sz w:val="32"/>
          <w:szCs w:val="24"/>
        </w:rPr>
        <w:t xml:space="preserve"> </w:t>
      </w:r>
      <w:proofErr w:type="gramStart"/>
      <w:r w:rsidRPr="00D33845">
        <w:rPr>
          <w:position w:val="2"/>
          <w:sz w:val="32"/>
          <w:szCs w:val="24"/>
        </w:rPr>
        <w:t xml:space="preserve">&lt; </w:t>
      </w:r>
      <m:oMath>
        <m:nary>
          <m:naryPr>
            <m:chr m:val="∑"/>
            <m:limLoc m:val="undOvr"/>
            <m:supHide m:val="1"/>
            <m:ctrlPr>
              <w:rPr>
                <w:rFonts w:ascii="Cambria Math" w:eastAsiaTheme="minorEastAsia" w:hAnsi="Cambria Math"/>
                <w:i/>
                <w:sz w:val="24"/>
              </w:rPr>
            </m:ctrlPr>
          </m:naryPr>
          <m:sub>
            <w:proofErr w:type="gramEnd"/>
            <m:r>
              <w:rPr>
                <w:rFonts w:ascii="Cambria Math" w:eastAsiaTheme="minorEastAsia" w:hAnsi="Cambria Math"/>
                <w:sz w:val="24"/>
              </w:rPr>
              <m:t>C</m:t>
            </m:r>
          </m:sub>
          <m:sup/>
          <m:e>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P</m:t>
                </m:r>
              </m:sub>
              <m:sup/>
              <m:e>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a</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c</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p</m:t>
                    </m:r>
                  </m:e>
                  <m:e>
                    <m:r>
                      <w:rPr>
                        <w:rFonts w:ascii="Cambria Math" w:eastAsiaTheme="minorEastAsia" w:hAnsi="Cambria Math"/>
                        <w:sz w:val="24"/>
                      </w:rPr>
                      <m:t>a,</m:t>
                    </m:r>
                    <m:r>
                      <w:rPr>
                        <w:rFonts w:ascii="Cambria Math" w:eastAsiaTheme="minorEastAsia" w:hAnsi="Cambria Math"/>
                        <w:sz w:val="24"/>
                      </w:rPr>
                      <m:t>c</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h</m:t>
                    </m:r>
                  </m:e>
                  <m:e>
                    <m:r>
                      <w:rPr>
                        <w:rFonts w:ascii="Cambria Math" w:eastAsiaTheme="minorEastAsia" w:hAnsi="Cambria Math"/>
                        <w:sz w:val="24"/>
                      </w:rPr>
                      <m:t>p</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m</m:t>
                    </m:r>
                  </m:e>
                  <m:e>
                    <m:r>
                      <w:rPr>
                        <w:rFonts w:ascii="Cambria Math" w:eastAsiaTheme="minorEastAsia" w:hAnsi="Cambria Math"/>
                        <w:sz w:val="24"/>
                      </w:rPr>
                      <m:t>p</m:t>
                    </m:r>
                  </m:e>
                </m:d>
              </m:e>
            </m:nary>
          </m:e>
        </m:nary>
      </m:oMath>
      <w:r w:rsidRPr="00D33845">
        <w:rPr>
          <w:position w:val="2"/>
          <w:sz w:val="32"/>
          <w:szCs w:val="24"/>
        </w:rPr>
        <w:t xml:space="preserve"> , </w:t>
      </w:r>
      <m:oMath>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C</m:t>
            </m:r>
          </m:sub>
          <m:sup/>
          <m:e>
            <m:nary>
              <m:naryPr>
                <m:chr m:val="∑"/>
                <m:limLoc m:val="undOvr"/>
                <m:supHide m:val="1"/>
                <m:ctrlPr>
                  <w:rPr>
                    <w:rFonts w:ascii="Cambria Math" w:eastAsiaTheme="minorEastAsia" w:hAnsi="Cambria Math"/>
                    <w:i/>
                    <w:sz w:val="24"/>
                  </w:rPr>
                </m:ctrlPr>
              </m:naryPr>
              <m:sub>
                <m:r>
                  <w:rPr>
                    <w:rFonts w:ascii="Cambria Math" w:eastAsiaTheme="minorEastAsia" w:hAnsi="Cambria Math"/>
                    <w:sz w:val="24"/>
                  </w:rPr>
                  <m:t>P</m:t>
                </m:r>
              </m:sub>
              <m:sup/>
              <m:e>
                <m:r>
                  <w:rPr>
                    <w:rFonts w:ascii="Cambria Math" w:eastAsiaTheme="minorEastAsia" w:hAnsi="Cambria Math"/>
                    <w:sz w:val="24"/>
                  </w:rPr>
                  <m:t>P</m:t>
                </m:r>
                <m:d>
                  <m:dPr>
                    <m:ctrlPr>
                      <w:rPr>
                        <w:rFonts w:ascii="Cambria Math" w:eastAsiaTheme="minorEastAsia" w:hAnsi="Cambria Math"/>
                        <w:i/>
                        <w:sz w:val="24"/>
                      </w:rPr>
                    </m:ctrlPr>
                  </m:dPr>
                  <m:e>
                    <m:r>
                      <w:rPr>
                        <w:rFonts w:ascii="Cambria Math" w:hAnsi="Cambria Math"/>
                        <w:sz w:val="24"/>
                      </w:rPr>
                      <m:t>¬</m:t>
                    </m:r>
                    <m:r>
                      <w:rPr>
                        <w:rFonts w:ascii="Cambria Math" w:eastAsiaTheme="minorEastAsia" w:hAnsi="Cambria Math"/>
                        <w:sz w:val="24"/>
                      </w:rPr>
                      <m:t>a</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c</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p</m:t>
                    </m:r>
                  </m:e>
                  <m:e>
                    <m:r>
                      <w:rPr>
                        <w:rFonts w:ascii="Cambria Math" w:hAnsi="Cambria Math"/>
                        <w:sz w:val="24"/>
                      </w:rPr>
                      <m:t>¬</m:t>
                    </m:r>
                    <m:r>
                      <w:rPr>
                        <w:rFonts w:ascii="Cambria Math" w:eastAsiaTheme="minorEastAsia" w:hAnsi="Cambria Math"/>
                        <w:sz w:val="24"/>
                      </w:rPr>
                      <m:t>a,c</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h</m:t>
                    </m:r>
                  </m:e>
                  <m:e>
                    <m:r>
                      <w:rPr>
                        <w:rFonts w:ascii="Cambria Math" w:eastAsiaTheme="minorEastAsia" w:hAnsi="Cambria Math"/>
                        <w:sz w:val="24"/>
                      </w:rPr>
                      <m:t>p</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m</m:t>
                    </m:r>
                  </m:e>
                  <m:e>
                    <m:r>
                      <w:rPr>
                        <w:rFonts w:ascii="Cambria Math" w:eastAsiaTheme="minorEastAsia" w:hAnsi="Cambria Math"/>
                        <w:sz w:val="24"/>
                      </w:rPr>
                      <m:t>p</m:t>
                    </m:r>
                  </m:e>
                </m:d>
              </m:e>
            </m:nary>
          </m:e>
        </m:nary>
      </m:oMath>
      <w:r w:rsidRPr="00D33845">
        <w:rPr>
          <w:position w:val="2"/>
          <w:sz w:val="32"/>
          <w:szCs w:val="24"/>
        </w:rPr>
        <w:t xml:space="preserve"> &gt;</w:t>
      </w:r>
    </w:p>
    <w:p w:rsidR="00D33845" w:rsidRPr="00D33845" w:rsidRDefault="00D33845" w:rsidP="007D6006">
      <w:pPr>
        <w:spacing w:before="17" w:line="260" w:lineRule="exact"/>
        <w:ind w:firstLine="460"/>
        <w:rPr>
          <w:position w:val="2"/>
          <w:sz w:val="32"/>
          <w:szCs w:val="24"/>
        </w:rPr>
      </w:pPr>
    </w:p>
    <w:p w:rsidR="00D33845" w:rsidRDefault="00D33845" w:rsidP="00D33845">
      <w:pPr>
        <w:spacing w:before="17" w:line="260" w:lineRule="exact"/>
        <w:ind w:firstLine="460"/>
        <w:rPr>
          <w:position w:val="2"/>
          <w:sz w:val="36"/>
          <w:szCs w:val="24"/>
        </w:rPr>
      </w:pPr>
      <w:r w:rsidRPr="00D33845">
        <w:rPr>
          <w:sz w:val="32"/>
          <w:szCs w:val="26"/>
        </w:rPr>
        <w:t xml:space="preserve">= </w:t>
      </w:r>
      <w:r w:rsidRPr="00D33845">
        <w:rPr>
          <w:position w:val="2"/>
          <w:sz w:val="32"/>
          <w:szCs w:val="24"/>
        </w:rPr>
        <w:t xml:space="preserve">α &lt; </w:t>
      </w:r>
      <w:r w:rsidRPr="00D33845">
        <w:rPr>
          <w:rFonts w:eastAsiaTheme="minorEastAsia"/>
          <w:sz w:val="28"/>
        </w:rPr>
        <w:t>P(a) { P(c)[P(</w:t>
      </w:r>
      <w:proofErr w:type="spellStart"/>
      <w:r w:rsidRPr="00D33845">
        <w:rPr>
          <w:rFonts w:eastAsiaTheme="minorEastAsia"/>
          <w:sz w:val="28"/>
        </w:rPr>
        <w:t>p|a,c</w:t>
      </w:r>
      <w:proofErr w:type="spellEnd"/>
      <w:r w:rsidRPr="00D33845">
        <w:rPr>
          <w:rFonts w:eastAsiaTheme="minorEastAsia"/>
          <w:sz w:val="28"/>
        </w:rPr>
        <w:t>)P(</w:t>
      </w:r>
      <w:proofErr w:type="spellStart"/>
      <w:r w:rsidRPr="00D33845">
        <w:rPr>
          <w:rFonts w:eastAsiaTheme="minorEastAsia"/>
          <w:sz w:val="28"/>
        </w:rPr>
        <w:t>h|p</w:t>
      </w:r>
      <w:proofErr w:type="spellEnd"/>
      <w:r w:rsidRPr="00D33845">
        <w:rPr>
          <w:rFonts w:eastAsiaTheme="minorEastAsia"/>
          <w:sz w:val="28"/>
        </w:rPr>
        <w:t>)P(</w:t>
      </w:r>
      <w:proofErr w:type="spellStart"/>
      <w:r w:rsidRPr="00D33845">
        <w:rPr>
          <w:rFonts w:eastAsiaTheme="minorEastAsia"/>
          <w:sz w:val="28"/>
        </w:rPr>
        <w:t>m|p</w:t>
      </w:r>
      <w:proofErr w:type="spellEnd"/>
      <w:r w:rsidRPr="00D33845">
        <w:rPr>
          <w:rFonts w:eastAsiaTheme="minorEastAsia"/>
          <w:sz w:val="28"/>
        </w:rPr>
        <w:t>) + P(</w:t>
      </w:r>
      <m:oMath>
        <m:r>
          <w:rPr>
            <w:rFonts w:ascii="Cambria Math" w:hAnsi="Cambria Math"/>
            <w:sz w:val="28"/>
          </w:rPr>
          <m:t>¬</m:t>
        </m:r>
      </m:oMath>
      <w:r w:rsidRPr="00D33845">
        <w:rPr>
          <w:rFonts w:eastAsiaTheme="minorEastAsia"/>
          <w:sz w:val="28"/>
        </w:rPr>
        <w:t>p|a,c)P(h|</w:t>
      </w:r>
      <m:oMath>
        <m:r>
          <w:rPr>
            <w:rFonts w:ascii="Cambria Math" w:hAnsi="Cambria Math"/>
            <w:sz w:val="28"/>
          </w:rPr>
          <m:t>¬</m:t>
        </m:r>
      </m:oMath>
      <w:r w:rsidRPr="00D33845">
        <w:rPr>
          <w:rFonts w:eastAsiaTheme="minorEastAsia"/>
          <w:sz w:val="28"/>
        </w:rPr>
        <w:t>p)P(m|</w:t>
      </w:r>
      <m:oMath>
        <m:r>
          <w:rPr>
            <w:rFonts w:ascii="Cambria Math" w:hAnsi="Cambria Math"/>
            <w:sz w:val="28"/>
          </w:rPr>
          <m:t>¬</m:t>
        </m:r>
      </m:oMath>
      <w:r w:rsidRPr="00D33845">
        <w:rPr>
          <w:rFonts w:eastAsiaTheme="minorEastAsia"/>
          <w:sz w:val="28"/>
        </w:rPr>
        <w:t>p)] + P(</w:t>
      </w:r>
      <m:oMath>
        <m:r>
          <w:rPr>
            <w:rFonts w:ascii="Cambria Math" w:hAnsi="Cambria Math"/>
            <w:sz w:val="28"/>
          </w:rPr>
          <m:t>¬</m:t>
        </m:r>
      </m:oMath>
      <w:r w:rsidRPr="00D33845">
        <w:rPr>
          <w:rFonts w:eastAsiaTheme="minorEastAsia"/>
          <w:sz w:val="28"/>
        </w:rPr>
        <w:t>c)[P(p|a,</w:t>
      </w:r>
      <m:oMath>
        <m:r>
          <w:rPr>
            <w:rFonts w:ascii="Cambria Math" w:hAnsi="Cambria Math"/>
            <w:sz w:val="28"/>
          </w:rPr>
          <m:t xml:space="preserve"> ¬</m:t>
        </m:r>
      </m:oMath>
      <w:r w:rsidRPr="00D33845">
        <w:rPr>
          <w:rFonts w:eastAsiaTheme="minorEastAsia"/>
          <w:sz w:val="28"/>
        </w:rPr>
        <w:t>c)P(h|p)P(m|p) + P(</w:t>
      </w:r>
      <m:oMath>
        <m:r>
          <w:rPr>
            <w:rFonts w:ascii="Cambria Math" w:hAnsi="Cambria Math"/>
            <w:sz w:val="28"/>
          </w:rPr>
          <m:t>¬</m:t>
        </m:r>
      </m:oMath>
      <w:r w:rsidRPr="00D33845">
        <w:rPr>
          <w:rFonts w:eastAsiaTheme="minorEastAsia"/>
          <w:sz w:val="28"/>
        </w:rPr>
        <w:t>p|a,</w:t>
      </w:r>
      <m:oMath>
        <m:r>
          <w:rPr>
            <w:rFonts w:ascii="Cambria Math" w:hAnsi="Cambria Math"/>
            <w:sz w:val="28"/>
          </w:rPr>
          <m:t xml:space="preserve"> ¬</m:t>
        </m:r>
      </m:oMath>
      <w:r w:rsidRPr="00D33845">
        <w:rPr>
          <w:rFonts w:eastAsiaTheme="minorEastAsia"/>
          <w:sz w:val="28"/>
        </w:rPr>
        <w:t>c)P(h|</w:t>
      </w:r>
      <m:oMath>
        <m:r>
          <w:rPr>
            <w:rFonts w:ascii="Cambria Math" w:hAnsi="Cambria Math"/>
            <w:sz w:val="28"/>
          </w:rPr>
          <m:t>¬</m:t>
        </m:r>
      </m:oMath>
      <w:r w:rsidRPr="00D33845">
        <w:rPr>
          <w:rFonts w:eastAsiaTheme="minorEastAsia"/>
          <w:sz w:val="28"/>
        </w:rPr>
        <w:t>p)P(m|</w:t>
      </w:r>
      <m:oMath>
        <m:r>
          <w:rPr>
            <w:rFonts w:ascii="Cambria Math" w:hAnsi="Cambria Math"/>
            <w:sz w:val="28"/>
          </w:rPr>
          <m:t>¬</m:t>
        </m:r>
      </m:oMath>
      <w:r w:rsidRPr="00D33845">
        <w:rPr>
          <w:rFonts w:eastAsiaTheme="minorEastAsia"/>
          <w:sz w:val="28"/>
        </w:rPr>
        <w:t>p)]</w:t>
      </w:r>
      <w:r w:rsidRPr="00D33845">
        <w:rPr>
          <w:position w:val="2"/>
          <w:sz w:val="36"/>
          <w:szCs w:val="24"/>
        </w:rPr>
        <w:t xml:space="preserve"> , </w:t>
      </w:r>
    </w:p>
    <w:p w:rsidR="00D33845" w:rsidRDefault="00D33845" w:rsidP="00D33845">
      <w:pPr>
        <w:spacing w:before="17" w:line="260" w:lineRule="exact"/>
        <w:ind w:firstLine="460"/>
        <w:rPr>
          <w:position w:val="2"/>
          <w:sz w:val="32"/>
          <w:szCs w:val="24"/>
        </w:rPr>
      </w:pPr>
      <w:r w:rsidRPr="00D33845">
        <w:rPr>
          <w:rFonts w:eastAsiaTheme="minorEastAsia"/>
          <w:sz w:val="28"/>
        </w:rPr>
        <w:t>P(</w:t>
      </w:r>
      <m:oMath>
        <m:r>
          <w:rPr>
            <w:rFonts w:ascii="Cambria Math" w:hAnsi="Cambria Math"/>
            <w:sz w:val="28"/>
          </w:rPr>
          <m:t>¬</m:t>
        </m:r>
      </m:oMath>
      <w:r w:rsidRPr="00D33845">
        <w:rPr>
          <w:rFonts w:eastAsiaTheme="minorEastAsia"/>
          <w:sz w:val="28"/>
        </w:rPr>
        <w:t>a) { P(c)[P(p|</w:t>
      </w:r>
      <m:oMath>
        <m:r>
          <w:rPr>
            <w:rFonts w:ascii="Cambria Math" w:hAnsi="Cambria Math"/>
            <w:sz w:val="28"/>
          </w:rPr>
          <m:t>¬</m:t>
        </m:r>
      </m:oMath>
      <w:r w:rsidRPr="00D33845">
        <w:rPr>
          <w:rFonts w:eastAsiaTheme="minorEastAsia"/>
          <w:sz w:val="28"/>
        </w:rPr>
        <w:t>a,c)P(h|p)P(m|p) + P(</w:t>
      </w:r>
      <m:oMath>
        <m:r>
          <w:rPr>
            <w:rFonts w:ascii="Cambria Math" w:hAnsi="Cambria Math"/>
            <w:sz w:val="28"/>
          </w:rPr>
          <m:t>¬</m:t>
        </m:r>
      </m:oMath>
      <w:r w:rsidRPr="00D33845">
        <w:rPr>
          <w:rFonts w:eastAsiaTheme="minorEastAsia"/>
          <w:sz w:val="28"/>
        </w:rPr>
        <w:t>p|</w:t>
      </w:r>
      <m:oMath>
        <m:r>
          <w:rPr>
            <w:rFonts w:ascii="Cambria Math" w:hAnsi="Cambria Math"/>
            <w:sz w:val="28"/>
          </w:rPr>
          <m:t>¬</m:t>
        </m:r>
      </m:oMath>
      <w:r w:rsidRPr="00D33845">
        <w:rPr>
          <w:rFonts w:eastAsiaTheme="minorEastAsia"/>
          <w:sz w:val="28"/>
        </w:rPr>
        <w:t>a,c)P(h|</w:t>
      </w:r>
      <m:oMath>
        <m:r>
          <w:rPr>
            <w:rFonts w:ascii="Cambria Math" w:hAnsi="Cambria Math"/>
            <w:sz w:val="28"/>
          </w:rPr>
          <m:t>¬</m:t>
        </m:r>
      </m:oMath>
      <w:r w:rsidRPr="00D33845">
        <w:rPr>
          <w:rFonts w:eastAsiaTheme="minorEastAsia"/>
          <w:sz w:val="28"/>
        </w:rPr>
        <w:t>p)P(m|</w:t>
      </w:r>
      <m:oMath>
        <m:r>
          <w:rPr>
            <w:rFonts w:ascii="Cambria Math" w:hAnsi="Cambria Math"/>
            <w:sz w:val="28"/>
          </w:rPr>
          <m:t>¬</m:t>
        </m:r>
      </m:oMath>
      <w:r w:rsidRPr="00D33845">
        <w:rPr>
          <w:rFonts w:eastAsiaTheme="minorEastAsia"/>
          <w:sz w:val="28"/>
        </w:rPr>
        <w:t>p)] + P(</w:t>
      </w:r>
      <m:oMath>
        <m:r>
          <w:rPr>
            <w:rFonts w:ascii="Cambria Math" w:hAnsi="Cambria Math"/>
            <w:sz w:val="28"/>
          </w:rPr>
          <m:t>¬</m:t>
        </m:r>
      </m:oMath>
      <w:r w:rsidRPr="00D33845">
        <w:rPr>
          <w:rFonts w:eastAsiaTheme="minorEastAsia"/>
          <w:sz w:val="28"/>
        </w:rPr>
        <w:t>c)[P(p|</w:t>
      </w:r>
      <m:oMath>
        <m:r>
          <w:rPr>
            <w:rFonts w:ascii="Cambria Math" w:hAnsi="Cambria Math"/>
            <w:sz w:val="28"/>
          </w:rPr>
          <m:t>¬</m:t>
        </m:r>
      </m:oMath>
      <w:r w:rsidRPr="00D33845">
        <w:rPr>
          <w:rFonts w:eastAsiaTheme="minorEastAsia"/>
          <w:sz w:val="28"/>
        </w:rPr>
        <w:t>a,</w:t>
      </w:r>
      <m:oMath>
        <m:r>
          <w:rPr>
            <w:rFonts w:ascii="Cambria Math" w:hAnsi="Cambria Math"/>
            <w:sz w:val="28"/>
          </w:rPr>
          <m:t xml:space="preserve"> ¬</m:t>
        </m:r>
      </m:oMath>
      <w:r w:rsidRPr="00D33845">
        <w:rPr>
          <w:rFonts w:eastAsiaTheme="minorEastAsia"/>
          <w:sz w:val="28"/>
        </w:rPr>
        <w:t>c)P(h|p)P(m|p) + P(</w:t>
      </w:r>
      <m:oMath>
        <m:r>
          <w:rPr>
            <w:rFonts w:ascii="Cambria Math" w:hAnsi="Cambria Math"/>
            <w:sz w:val="28"/>
          </w:rPr>
          <m:t>¬</m:t>
        </m:r>
      </m:oMath>
      <w:r w:rsidRPr="00D33845">
        <w:rPr>
          <w:rFonts w:eastAsiaTheme="minorEastAsia"/>
          <w:sz w:val="28"/>
        </w:rPr>
        <w:t>p|</w:t>
      </w:r>
      <m:oMath>
        <m:r>
          <w:rPr>
            <w:rFonts w:ascii="Cambria Math" w:hAnsi="Cambria Math"/>
            <w:sz w:val="28"/>
          </w:rPr>
          <m:t>¬</m:t>
        </m:r>
      </m:oMath>
      <w:r w:rsidRPr="00D33845">
        <w:rPr>
          <w:rFonts w:eastAsiaTheme="minorEastAsia"/>
          <w:sz w:val="28"/>
        </w:rPr>
        <w:t>a,</w:t>
      </w:r>
      <m:oMath>
        <m:r>
          <w:rPr>
            <w:rFonts w:ascii="Cambria Math" w:hAnsi="Cambria Math"/>
            <w:sz w:val="28"/>
          </w:rPr>
          <m:t xml:space="preserve"> ¬</m:t>
        </m:r>
      </m:oMath>
      <w:r w:rsidRPr="00D33845">
        <w:rPr>
          <w:rFonts w:eastAsiaTheme="minorEastAsia"/>
          <w:sz w:val="28"/>
        </w:rPr>
        <w:t>c)P(h|</w:t>
      </w:r>
      <m:oMath>
        <m:r>
          <w:rPr>
            <w:rFonts w:ascii="Cambria Math" w:hAnsi="Cambria Math"/>
            <w:sz w:val="28"/>
          </w:rPr>
          <m:t>¬</m:t>
        </m:r>
      </m:oMath>
      <w:r w:rsidRPr="00D33845">
        <w:rPr>
          <w:rFonts w:eastAsiaTheme="minorEastAsia"/>
          <w:sz w:val="28"/>
        </w:rPr>
        <w:t>p)P(m|</w:t>
      </w:r>
      <m:oMath>
        <m:r>
          <w:rPr>
            <w:rFonts w:ascii="Cambria Math" w:hAnsi="Cambria Math"/>
            <w:sz w:val="28"/>
          </w:rPr>
          <m:t>¬</m:t>
        </m:r>
      </m:oMath>
      <w:r w:rsidRPr="00D33845">
        <w:rPr>
          <w:rFonts w:eastAsiaTheme="minorEastAsia"/>
          <w:sz w:val="28"/>
        </w:rPr>
        <w:t>p)]</w:t>
      </w:r>
      <w:r w:rsidRPr="00D33845">
        <w:rPr>
          <w:position w:val="2"/>
          <w:sz w:val="36"/>
          <w:szCs w:val="24"/>
        </w:rPr>
        <w:t xml:space="preserve"> </w:t>
      </w:r>
      <w:r w:rsidRPr="00D33845">
        <w:rPr>
          <w:position w:val="2"/>
          <w:sz w:val="32"/>
          <w:szCs w:val="24"/>
        </w:rPr>
        <w:t>&gt;</w:t>
      </w:r>
    </w:p>
    <w:p w:rsidR="00D33845" w:rsidRPr="00D33845" w:rsidRDefault="00D33845" w:rsidP="00D33845">
      <w:pPr>
        <w:spacing w:before="17" w:line="260" w:lineRule="exact"/>
        <w:ind w:firstLine="460"/>
        <w:rPr>
          <w:position w:val="2"/>
          <w:sz w:val="32"/>
          <w:szCs w:val="24"/>
        </w:rPr>
      </w:pPr>
    </w:p>
    <w:p w:rsidR="00D33845" w:rsidRDefault="00D33845" w:rsidP="00D33845">
      <w:pPr>
        <w:spacing w:before="17" w:line="260" w:lineRule="exact"/>
        <w:ind w:left="460"/>
        <w:rPr>
          <w:position w:val="2"/>
          <w:sz w:val="28"/>
          <w:szCs w:val="24"/>
        </w:rPr>
      </w:pPr>
      <w:r w:rsidRPr="00D33845">
        <w:rPr>
          <w:sz w:val="28"/>
          <w:szCs w:val="26"/>
        </w:rPr>
        <w:t xml:space="preserve">= </w:t>
      </w:r>
      <w:r w:rsidRPr="00D33845">
        <w:rPr>
          <w:position w:val="2"/>
          <w:sz w:val="28"/>
          <w:szCs w:val="24"/>
        </w:rPr>
        <w:t xml:space="preserve">α &lt; </w:t>
      </w:r>
      <w:r w:rsidRPr="00D33845">
        <w:rPr>
          <w:sz w:val="28"/>
          <w:szCs w:val="24"/>
        </w:rPr>
        <w:t>(0.4) { (0.3)[(0.9)(0.6)(0.7) + (0.1)(0.2)(0.4)] + (0.7)[(0.5)(0.6)(0.7)+(0.5)(0.2)(0.4)]}</w:t>
      </w:r>
      <w:r w:rsidRPr="00D33845">
        <w:rPr>
          <w:position w:val="2"/>
          <w:sz w:val="28"/>
          <w:szCs w:val="24"/>
        </w:rPr>
        <w:t xml:space="preserve"> , </w:t>
      </w:r>
    </w:p>
    <w:p w:rsidR="00D33845" w:rsidRDefault="00D33845" w:rsidP="00D33845">
      <w:pPr>
        <w:spacing w:before="17" w:line="260" w:lineRule="exact"/>
        <w:ind w:left="460"/>
        <w:rPr>
          <w:position w:val="2"/>
          <w:sz w:val="28"/>
          <w:szCs w:val="24"/>
        </w:rPr>
      </w:pPr>
      <w:r w:rsidRPr="00D33845">
        <w:rPr>
          <w:position w:val="2"/>
          <w:sz w:val="28"/>
          <w:szCs w:val="24"/>
        </w:rPr>
        <w:t xml:space="preserve"> </w:t>
      </w:r>
      <w:r w:rsidRPr="00D33845">
        <w:rPr>
          <w:sz w:val="28"/>
          <w:szCs w:val="24"/>
        </w:rPr>
        <w:t>(0.6) { (0.3)[(0.4)(0.6)(0.7) + (0.6)(0.2)(0.4)] + (0.7)[(0.2)(0.6)(0.7)+(0.8)(0.2)(0.4)]}</w:t>
      </w:r>
      <w:r w:rsidRPr="00D33845">
        <w:rPr>
          <w:position w:val="2"/>
          <w:sz w:val="28"/>
          <w:szCs w:val="24"/>
        </w:rPr>
        <w:t>&gt;</w:t>
      </w:r>
    </w:p>
    <w:p w:rsidR="00D33845" w:rsidRPr="00D33845" w:rsidRDefault="00D33845" w:rsidP="00D33845">
      <w:pPr>
        <w:spacing w:before="17" w:line="260" w:lineRule="exact"/>
        <w:ind w:left="460"/>
        <w:rPr>
          <w:position w:val="2"/>
          <w:sz w:val="28"/>
          <w:szCs w:val="24"/>
        </w:rPr>
      </w:pPr>
    </w:p>
    <w:p w:rsidR="00D33845" w:rsidRDefault="00D33845" w:rsidP="00D33845">
      <w:pPr>
        <w:spacing w:before="17" w:line="260" w:lineRule="exact"/>
        <w:ind w:firstLine="460"/>
        <w:rPr>
          <w:position w:val="2"/>
          <w:sz w:val="28"/>
          <w:szCs w:val="24"/>
        </w:rPr>
      </w:pPr>
      <w:r>
        <w:rPr>
          <w:sz w:val="26"/>
          <w:szCs w:val="26"/>
        </w:rPr>
        <w:t xml:space="preserve">= </w:t>
      </w:r>
      <w:r w:rsidRPr="00D33845">
        <w:rPr>
          <w:position w:val="2"/>
          <w:sz w:val="28"/>
          <w:szCs w:val="24"/>
        </w:rPr>
        <w:t xml:space="preserve">α &lt; </w:t>
      </w:r>
      <w:proofErr w:type="gramStart"/>
      <w:r>
        <w:rPr>
          <w:position w:val="2"/>
          <w:sz w:val="28"/>
          <w:szCs w:val="24"/>
        </w:rPr>
        <w:t>0.11632</w:t>
      </w:r>
      <w:r w:rsidRPr="00D33845">
        <w:rPr>
          <w:position w:val="2"/>
          <w:sz w:val="28"/>
          <w:szCs w:val="24"/>
        </w:rPr>
        <w:t xml:space="preserve"> ,</w:t>
      </w:r>
      <w:proofErr w:type="gramEnd"/>
      <w:r w:rsidRPr="00D33845">
        <w:rPr>
          <w:position w:val="2"/>
          <w:sz w:val="28"/>
          <w:szCs w:val="24"/>
        </w:rPr>
        <w:t xml:space="preserve"> </w:t>
      </w:r>
      <w:r>
        <w:rPr>
          <w:position w:val="2"/>
          <w:sz w:val="28"/>
          <w:szCs w:val="24"/>
        </w:rPr>
        <w:t>0.10104</w:t>
      </w:r>
      <w:r w:rsidRPr="00D33845">
        <w:rPr>
          <w:position w:val="2"/>
          <w:sz w:val="28"/>
          <w:szCs w:val="24"/>
        </w:rPr>
        <w:t xml:space="preserve"> &gt;</w:t>
      </w:r>
    </w:p>
    <w:p w:rsidR="00D33845" w:rsidRPr="00D33845" w:rsidRDefault="00D33845" w:rsidP="00D33845">
      <w:pPr>
        <w:spacing w:before="17" w:line="260" w:lineRule="exact"/>
        <w:ind w:firstLine="460"/>
        <w:rPr>
          <w:position w:val="2"/>
          <w:sz w:val="28"/>
          <w:szCs w:val="24"/>
        </w:rPr>
      </w:pPr>
    </w:p>
    <w:p w:rsidR="00D33845" w:rsidRDefault="00D33845" w:rsidP="00D33845">
      <w:pPr>
        <w:spacing w:before="17" w:line="260" w:lineRule="exact"/>
        <w:ind w:firstLine="460"/>
        <w:rPr>
          <w:position w:val="2"/>
          <w:sz w:val="24"/>
          <w:szCs w:val="24"/>
        </w:rPr>
      </w:pPr>
      <w:r>
        <w:rPr>
          <w:sz w:val="26"/>
          <w:szCs w:val="26"/>
        </w:rPr>
        <w:t xml:space="preserve">= </w:t>
      </w:r>
      <w:r>
        <w:rPr>
          <w:position w:val="2"/>
          <w:sz w:val="24"/>
          <w:szCs w:val="24"/>
        </w:rPr>
        <w:t xml:space="preserve">&lt; </w:t>
      </w:r>
      <w:proofErr w:type="gramStart"/>
      <w:r>
        <w:rPr>
          <w:position w:val="2"/>
          <w:sz w:val="24"/>
          <w:szCs w:val="24"/>
        </w:rPr>
        <w:t>0.53</w:t>
      </w:r>
      <w:r>
        <w:rPr>
          <w:position w:val="2"/>
          <w:sz w:val="24"/>
          <w:szCs w:val="24"/>
        </w:rPr>
        <w:t xml:space="preserve"> ,</w:t>
      </w:r>
      <w:proofErr w:type="gramEnd"/>
      <w:r>
        <w:rPr>
          <w:position w:val="2"/>
          <w:sz w:val="24"/>
          <w:szCs w:val="24"/>
        </w:rPr>
        <w:t xml:space="preserve"> </w:t>
      </w:r>
      <w:r>
        <w:rPr>
          <w:position w:val="2"/>
          <w:sz w:val="24"/>
          <w:szCs w:val="24"/>
        </w:rPr>
        <w:t>0.47</w:t>
      </w:r>
      <w:r>
        <w:rPr>
          <w:position w:val="2"/>
          <w:sz w:val="24"/>
          <w:szCs w:val="24"/>
        </w:rPr>
        <w:t xml:space="preserve"> &gt;</w:t>
      </w:r>
    </w:p>
    <w:p w:rsidR="00D33845" w:rsidRDefault="00D33845" w:rsidP="00D33845">
      <w:pPr>
        <w:spacing w:before="17" w:line="260" w:lineRule="exact"/>
        <w:ind w:firstLine="460"/>
        <w:rPr>
          <w:position w:val="2"/>
          <w:sz w:val="24"/>
          <w:szCs w:val="24"/>
        </w:rPr>
      </w:pPr>
    </w:p>
    <w:p w:rsidR="00D33845" w:rsidRDefault="00D33845" w:rsidP="00D33845">
      <w:pPr>
        <w:spacing w:before="41" w:line="260" w:lineRule="exact"/>
        <w:ind w:left="460"/>
        <w:rPr>
          <w:position w:val="-1"/>
          <w:sz w:val="24"/>
          <w:szCs w:val="24"/>
        </w:rPr>
      </w:pPr>
      <w:r>
        <w:rPr>
          <w:position w:val="2"/>
          <w:sz w:val="24"/>
          <w:szCs w:val="24"/>
        </w:rPr>
        <w:t xml:space="preserve">Therefore, </w:t>
      </w:r>
      <w:proofErr w:type="gramStart"/>
      <w:r>
        <w:rPr>
          <w:position w:val="-1"/>
          <w:sz w:val="24"/>
          <w:szCs w:val="24"/>
        </w:rPr>
        <w:t>P(</w:t>
      </w:r>
      <w:proofErr w:type="spellStart"/>
      <w:proofErr w:type="gramEnd"/>
      <w:r>
        <w:rPr>
          <w:position w:val="-1"/>
          <w:sz w:val="24"/>
          <w:szCs w:val="24"/>
        </w:rPr>
        <w:t>AIDone</w:t>
      </w:r>
      <w:proofErr w:type="spellEnd"/>
      <w:r>
        <w:rPr>
          <w:position w:val="-1"/>
          <w:sz w:val="24"/>
          <w:szCs w:val="24"/>
        </w:rPr>
        <w:t xml:space="preserve"> = true | </w:t>
      </w:r>
      <w:proofErr w:type="spellStart"/>
      <w:r>
        <w:rPr>
          <w:position w:val="-1"/>
          <w:sz w:val="24"/>
          <w:szCs w:val="24"/>
        </w:rPr>
        <w:t>HaveFun</w:t>
      </w:r>
      <w:proofErr w:type="spellEnd"/>
      <w:r>
        <w:rPr>
          <w:position w:val="-1"/>
          <w:sz w:val="24"/>
          <w:szCs w:val="24"/>
        </w:rPr>
        <w:t xml:space="preserve"> = true, </w:t>
      </w:r>
      <w:proofErr w:type="spellStart"/>
      <w:r>
        <w:rPr>
          <w:position w:val="-1"/>
          <w:sz w:val="24"/>
          <w:szCs w:val="24"/>
        </w:rPr>
        <w:t>MakeFriends</w:t>
      </w:r>
      <w:proofErr w:type="spellEnd"/>
      <w:r>
        <w:rPr>
          <w:position w:val="-1"/>
          <w:sz w:val="24"/>
          <w:szCs w:val="24"/>
        </w:rPr>
        <w:t xml:space="preserve"> = true)</w:t>
      </w:r>
      <w:r>
        <w:rPr>
          <w:position w:val="-1"/>
          <w:sz w:val="24"/>
          <w:szCs w:val="24"/>
        </w:rPr>
        <w:t xml:space="preserve"> = 0.53</w:t>
      </w:r>
    </w:p>
    <w:p w:rsidR="00EF5D7F" w:rsidRPr="00D33845" w:rsidRDefault="00EF5D7F" w:rsidP="00D33845">
      <w:pPr>
        <w:spacing w:before="41" w:line="260" w:lineRule="exact"/>
        <w:ind w:left="460"/>
        <w:rPr>
          <w:position w:val="-1"/>
          <w:sz w:val="24"/>
          <w:szCs w:val="24"/>
        </w:rPr>
      </w:pPr>
    </w:p>
    <w:p w:rsidR="00D33845" w:rsidRDefault="00D33845" w:rsidP="00EF5D7F"/>
    <w:p w:rsidR="00D33845" w:rsidRPr="0092048B" w:rsidRDefault="00D33845" w:rsidP="007D6006">
      <w:pPr>
        <w:spacing w:before="17" w:line="260" w:lineRule="exact"/>
        <w:ind w:firstLine="460"/>
        <w:rPr>
          <w:sz w:val="26"/>
          <w:szCs w:val="26"/>
        </w:rPr>
      </w:pPr>
    </w:p>
    <w:p w:rsidR="000848BC" w:rsidRDefault="00BB4083">
      <w:pPr>
        <w:ind w:left="100"/>
      </w:pPr>
      <w:r>
        <w:lastRenderedPageBreak/>
        <w:pict>
          <v:shape id="_x0000_i1025" type="#_x0000_t75" style="width:468pt;height:320.4pt">
            <v:imagedata r:id="rId7" o:title=""/>
          </v:shape>
        </w:pict>
      </w:r>
    </w:p>
    <w:p w:rsidR="000848BC" w:rsidRDefault="000848BC">
      <w:pPr>
        <w:spacing w:before="3" w:line="120" w:lineRule="exact"/>
        <w:rPr>
          <w:sz w:val="13"/>
          <w:szCs w:val="13"/>
        </w:rPr>
      </w:pPr>
    </w:p>
    <w:p w:rsidR="000848BC" w:rsidRDefault="000848BC">
      <w:pPr>
        <w:spacing w:line="200" w:lineRule="exact"/>
      </w:pPr>
    </w:p>
    <w:p w:rsidR="000848BC" w:rsidRDefault="00B26ACC">
      <w:pPr>
        <w:spacing w:before="29" w:line="260" w:lineRule="exact"/>
        <w:ind w:left="3359" w:right="3359"/>
        <w:jc w:val="center"/>
        <w:rPr>
          <w:sz w:val="24"/>
          <w:szCs w:val="24"/>
        </w:rPr>
      </w:pPr>
      <w:r>
        <w:rPr>
          <w:i/>
          <w:position w:val="-1"/>
          <w:sz w:val="24"/>
          <w:szCs w:val="24"/>
        </w:rPr>
        <w:t>Figure 1. Bayesian Network.</w:t>
      </w: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line="200" w:lineRule="exact"/>
      </w:pPr>
    </w:p>
    <w:p w:rsidR="000848BC" w:rsidRDefault="000848BC">
      <w:pPr>
        <w:spacing w:before="17" w:line="200" w:lineRule="exact"/>
      </w:pPr>
    </w:p>
    <w:p w:rsidR="000848BC" w:rsidRDefault="00B26ACC">
      <w:pPr>
        <w:spacing w:before="29"/>
        <w:ind w:right="100"/>
        <w:jc w:val="right"/>
        <w:rPr>
          <w:sz w:val="24"/>
          <w:szCs w:val="24"/>
        </w:rPr>
      </w:pPr>
      <w:r>
        <w:rPr>
          <w:sz w:val="24"/>
          <w:szCs w:val="24"/>
        </w:rPr>
        <w:t>2</w:t>
      </w:r>
    </w:p>
    <w:sectPr w:rsidR="000848BC">
      <w:pgSz w:w="12240" w:h="15840"/>
      <w:pgMar w:top="14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9202BD"/>
    <w:multiLevelType w:val="multilevel"/>
    <w:tmpl w:val="87D6A0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BC"/>
    <w:rsid w:val="000848BC"/>
    <w:rsid w:val="002E5F31"/>
    <w:rsid w:val="002E78B3"/>
    <w:rsid w:val="004F3462"/>
    <w:rsid w:val="005152BC"/>
    <w:rsid w:val="005B6048"/>
    <w:rsid w:val="00645401"/>
    <w:rsid w:val="007D6006"/>
    <w:rsid w:val="008D782A"/>
    <w:rsid w:val="0092048B"/>
    <w:rsid w:val="009626AA"/>
    <w:rsid w:val="00A71756"/>
    <w:rsid w:val="00AF3C20"/>
    <w:rsid w:val="00B11377"/>
    <w:rsid w:val="00B26ACC"/>
    <w:rsid w:val="00BB4083"/>
    <w:rsid w:val="00BF1019"/>
    <w:rsid w:val="00C13F71"/>
    <w:rsid w:val="00C71864"/>
    <w:rsid w:val="00CA5273"/>
    <w:rsid w:val="00D33845"/>
    <w:rsid w:val="00D84CB7"/>
    <w:rsid w:val="00EF5D7F"/>
    <w:rsid w:val="00F00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5:docId w15:val="{45BB2C6B-8C89-4DA4-A6FB-8F10634B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PlaceholderText">
    <w:name w:val="Placeholder Text"/>
    <w:basedOn w:val="DefaultParagraphFont"/>
    <w:uiPriority w:val="99"/>
    <w:semiHidden/>
    <w:rsid w:val="007D60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Reet Barik</cp:lastModifiedBy>
  <cp:revision>11</cp:revision>
  <dcterms:created xsi:type="dcterms:W3CDTF">2019-10-24T05:41:00Z</dcterms:created>
  <dcterms:modified xsi:type="dcterms:W3CDTF">2019-10-25T05:24:00Z</dcterms:modified>
</cp:coreProperties>
</file>