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0C2" w:rsidRDefault="001A3FD0">
      <w:pPr>
        <w:spacing w:before="66"/>
        <w:ind w:left="3356" w:right="3376"/>
        <w:jc w:val="center"/>
        <w:rPr>
          <w:sz w:val="24"/>
          <w:szCs w:val="24"/>
        </w:rPr>
      </w:pPr>
      <w:r>
        <w:rPr>
          <w:sz w:val="24"/>
          <w:szCs w:val="24"/>
        </w:rPr>
        <w:t>Washington State University</w:t>
      </w:r>
    </w:p>
    <w:p w:rsidR="001310C2" w:rsidRDefault="001A3FD0">
      <w:pPr>
        <w:spacing w:before="41"/>
        <w:ind w:left="2054" w:right="2074"/>
        <w:jc w:val="center"/>
        <w:rPr>
          <w:sz w:val="24"/>
          <w:szCs w:val="24"/>
        </w:rPr>
      </w:pPr>
      <w:r>
        <w:rPr>
          <w:sz w:val="24"/>
          <w:szCs w:val="24"/>
        </w:rPr>
        <w:t>School of Electrical Engineering and Computer Science</w:t>
      </w:r>
    </w:p>
    <w:p w:rsidR="001310C2" w:rsidRDefault="001A3FD0">
      <w:pPr>
        <w:spacing w:before="41"/>
        <w:ind w:left="4285" w:right="4305"/>
        <w:jc w:val="center"/>
        <w:rPr>
          <w:sz w:val="24"/>
          <w:szCs w:val="24"/>
        </w:rPr>
      </w:pPr>
      <w:r>
        <w:rPr>
          <w:sz w:val="24"/>
          <w:szCs w:val="24"/>
        </w:rPr>
        <w:t>Fall 2019</w:t>
      </w:r>
    </w:p>
    <w:p w:rsidR="001310C2" w:rsidRDefault="001310C2">
      <w:pPr>
        <w:spacing w:before="8" w:line="140" w:lineRule="exact"/>
        <w:rPr>
          <w:sz w:val="15"/>
          <w:szCs w:val="15"/>
        </w:rPr>
      </w:pPr>
    </w:p>
    <w:p w:rsidR="001310C2" w:rsidRDefault="001310C2">
      <w:pPr>
        <w:spacing w:line="200" w:lineRule="exact"/>
      </w:pPr>
    </w:p>
    <w:p w:rsidR="001310C2" w:rsidRDefault="001A3FD0">
      <w:pPr>
        <w:ind w:left="3010" w:right="3030"/>
        <w:jc w:val="center"/>
        <w:rPr>
          <w:sz w:val="24"/>
          <w:szCs w:val="24"/>
        </w:rPr>
      </w:pPr>
      <w:proofErr w:type="spellStart"/>
      <w:r>
        <w:rPr>
          <w:sz w:val="24"/>
          <w:szCs w:val="24"/>
        </w:rPr>
        <w:t>CptS</w:t>
      </w:r>
      <w:proofErr w:type="spellEnd"/>
      <w:r>
        <w:rPr>
          <w:sz w:val="24"/>
          <w:szCs w:val="24"/>
        </w:rPr>
        <w:t xml:space="preserve"> 440/540 Artificial Intelligence</w:t>
      </w:r>
    </w:p>
    <w:p w:rsidR="001310C2" w:rsidRDefault="001A3FD0">
      <w:pPr>
        <w:spacing w:before="45"/>
        <w:ind w:left="4079" w:right="4099"/>
        <w:jc w:val="center"/>
        <w:rPr>
          <w:sz w:val="24"/>
          <w:szCs w:val="24"/>
        </w:rPr>
      </w:pPr>
      <w:r>
        <w:rPr>
          <w:b/>
          <w:sz w:val="24"/>
          <w:szCs w:val="24"/>
        </w:rPr>
        <w:t>Homework 4</w:t>
      </w:r>
    </w:p>
    <w:p w:rsidR="001310C2" w:rsidRDefault="001A3FD0">
      <w:pPr>
        <w:spacing w:before="41"/>
        <w:ind w:left="2979" w:right="2999"/>
        <w:jc w:val="center"/>
        <w:rPr>
          <w:sz w:val="24"/>
          <w:szCs w:val="24"/>
        </w:rPr>
      </w:pPr>
      <w:r>
        <w:rPr>
          <w:sz w:val="24"/>
          <w:szCs w:val="24"/>
        </w:rPr>
        <w:t>Due: September 19, 2019 (11:59pm)</w:t>
      </w:r>
    </w:p>
    <w:p w:rsidR="001310C2" w:rsidRDefault="001310C2">
      <w:pPr>
        <w:spacing w:before="8" w:line="140" w:lineRule="exact"/>
        <w:rPr>
          <w:sz w:val="15"/>
          <w:szCs w:val="15"/>
        </w:rPr>
      </w:pPr>
    </w:p>
    <w:p w:rsidR="001310C2" w:rsidRDefault="001310C2">
      <w:pPr>
        <w:spacing w:line="200" w:lineRule="exact"/>
      </w:pPr>
    </w:p>
    <w:p w:rsidR="001310C2" w:rsidRDefault="001A3FD0">
      <w:pPr>
        <w:spacing w:line="275" w:lineRule="auto"/>
        <w:ind w:left="100" w:right="78"/>
        <w:jc w:val="both"/>
        <w:rPr>
          <w:sz w:val="24"/>
          <w:szCs w:val="24"/>
        </w:rPr>
      </w:pPr>
      <w:r>
        <w:rPr>
          <w:b/>
          <w:sz w:val="24"/>
          <w:szCs w:val="24"/>
        </w:rPr>
        <w:t>General  Instructions</w:t>
      </w:r>
      <w:r>
        <w:rPr>
          <w:sz w:val="24"/>
          <w:szCs w:val="24"/>
        </w:rPr>
        <w:t xml:space="preserve">:  Put  your  answers  to  the  following  problems  into  a  PDF  document  and submit as an attachment under Content </w:t>
      </w:r>
      <w:r>
        <w:rPr>
          <w:rFonts w:ascii="Arial" w:eastAsia="Arial" w:hAnsi="Arial" w:cs="Arial"/>
          <w:sz w:val="24"/>
          <w:szCs w:val="24"/>
        </w:rPr>
        <w:t xml:space="preserve">à </w:t>
      </w:r>
      <w:r>
        <w:rPr>
          <w:sz w:val="24"/>
          <w:szCs w:val="24"/>
        </w:rPr>
        <w:t xml:space="preserve">Homework 4 for the course </w:t>
      </w:r>
      <w:proofErr w:type="spellStart"/>
      <w:r>
        <w:rPr>
          <w:sz w:val="24"/>
          <w:szCs w:val="24"/>
        </w:rPr>
        <w:t>CptS</w:t>
      </w:r>
      <w:proofErr w:type="spellEnd"/>
      <w:r>
        <w:rPr>
          <w:sz w:val="24"/>
          <w:szCs w:val="24"/>
        </w:rPr>
        <w:t xml:space="preserve"> 440 Pullman (all sections of </w:t>
      </w:r>
      <w:proofErr w:type="spellStart"/>
      <w:r>
        <w:rPr>
          <w:sz w:val="24"/>
          <w:szCs w:val="24"/>
        </w:rPr>
        <w:t>CptS</w:t>
      </w:r>
      <w:proofErr w:type="spellEnd"/>
      <w:r>
        <w:rPr>
          <w:sz w:val="24"/>
          <w:szCs w:val="24"/>
        </w:rPr>
        <w:t xml:space="preserve"> 440 and 540 are merged under the </w:t>
      </w:r>
      <w:proofErr w:type="spellStart"/>
      <w:r>
        <w:rPr>
          <w:sz w:val="24"/>
          <w:szCs w:val="24"/>
        </w:rPr>
        <w:t>CptS</w:t>
      </w:r>
      <w:proofErr w:type="spellEnd"/>
      <w:r>
        <w:rPr>
          <w:sz w:val="24"/>
          <w:szCs w:val="24"/>
        </w:rPr>
        <w:t xml:space="preserve"> 440 Pullman section) on the Blac</w:t>
      </w:r>
      <w:r>
        <w:rPr>
          <w:sz w:val="24"/>
          <w:szCs w:val="24"/>
        </w:rPr>
        <w:t>kboard Learn system by the above deadline. Note that you may submit multiple times, but we will only grade the most recent entry submitted before the above deadline.</w:t>
      </w:r>
    </w:p>
    <w:p w:rsidR="001310C2" w:rsidRDefault="001310C2">
      <w:pPr>
        <w:spacing w:before="3" w:line="120" w:lineRule="exact"/>
        <w:rPr>
          <w:sz w:val="12"/>
          <w:szCs w:val="12"/>
        </w:rPr>
      </w:pPr>
    </w:p>
    <w:p w:rsidR="001310C2" w:rsidRDefault="001310C2">
      <w:pPr>
        <w:spacing w:line="200" w:lineRule="exact"/>
      </w:pPr>
    </w:p>
    <w:p w:rsidR="001310C2" w:rsidRDefault="001A3FD0">
      <w:pPr>
        <w:spacing w:line="260" w:lineRule="exact"/>
        <w:ind w:left="460" w:right="79" w:hanging="360"/>
        <w:rPr>
          <w:sz w:val="24"/>
          <w:szCs w:val="24"/>
        </w:rPr>
      </w:pPr>
      <w:r>
        <w:rPr>
          <w:sz w:val="24"/>
          <w:szCs w:val="24"/>
        </w:rPr>
        <w:t xml:space="preserve">1.   </w:t>
      </w:r>
      <w:proofErr w:type="gramStart"/>
      <w:r>
        <w:rPr>
          <w:sz w:val="24"/>
          <w:szCs w:val="24"/>
        </w:rPr>
        <w:t>Consider  the</w:t>
      </w:r>
      <w:proofErr w:type="gramEnd"/>
      <w:r>
        <w:rPr>
          <w:sz w:val="24"/>
          <w:szCs w:val="24"/>
        </w:rPr>
        <w:t xml:space="preserve">  following  game  tree.  Upward-</w:t>
      </w:r>
      <w:proofErr w:type="gramStart"/>
      <w:r>
        <w:rPr>
          <w:sz w:val="24"/>
          <w:szCs w:val="24"/>
        </w:rPr>
        <w:t>pointing  triangles</w:t>
      </w:r>
      <w:proofErr w:type="gramEnd"/>
      <w:r>
        <w:rPr>
          <w:sz w:val="24"/>
          <w:szCs w:val="24"/>
        </w:rPr>
        <w:t xml:space="preserve">  are  MAX  nodes,  downward- pointing triangles are MIN nodes, and squares are terminal nodes.</w:t>
      </w:r>
    </w:p>
    <w:p w:rsidR="001310C2" w:rsidRDefault="001310C2">
      <w:pPr>
        <w:spacing w:before="17" w:line="260" w:lineRule="exact"/>
        <w:rPr>
          <w:sz w:val="26"/>
          <w:szCs w:val="26"/>
        </w:rPr>
      </w:pPr>
    </w:p>
    <w:p w:rsidR="001310C2" w:rsidRDefault="001A3FD0">
      <w:pPr>
        <w:ind w:left="10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06.4pt">
            <v:imagedata r:id="rId7" o:title=""/>
          </v:shape>
        </w:pict>
      </w:r>
    </w:p>
    <w:p w:rsidR="001310C2" w:rsidRDefault="001310C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6D1A02" w:rsidRDefault="006D1A02">
      <w:pPr>
        <w:spacing w:before="7" w:line="280" w:lineRule="exact"/>
        <w:rPr>
          <w:sz w:val="28"/>
          <w:szCs w:val="28"/>
        </w:rPr>
      </w:pPr>
    </w:p>
    <w:p w:rsidR="001310C2" w:rsidRPr="006D1A02" w:rsidRDefault="001A3FD0" w:rsidP="006D1A02">
      <w:pPr>
        <w:pStyle w:val="ListParagraph"/>
        <w:numPr>
          <w:ilvl w:val="0"/>
          <w:numId w:val="2"/>
        </w:numPr>
        <w:spacing w:line="274" w:lineRule="auto"/>
        <w:ind w:right="78"/>
        <w:jc w:val="both"/>
        <w:rPr>
          <w:position w:val="2"/>
          <w:sz w:val="24"/>
          <w:szCs w:val="24"/>
        </w:rPr>
      </w:pPr>
      <w:r w:rsidRPr="006D1A02">
        <w:rPr>
          <w:sz w:val="24"/>
          <w:szCs w:val="24"/>
        </w:rPr>
        <w:lastRenderedPageBreak/>
        <w:t>Perform Minimax-Decision search on the above tree. Put the final value next to ea</w:t>
      </w:r>
      <w:r w:rsidRPr="006D1A02">
        <w:rPr>
          <w:sz w:val="24"/>
          <w:szCs w:val="24"/>
        </w:rPr>
        <w:t xml:space="preserve">ch node </w:t>
      </w:r>
      <w:r w:rsidRPr="006D1A02">
        <w:rPr>
          <w:position w:val="2"/>
          <w:sz w:val="24"/>
          <w:szCs w:val="24"/>
        </w:rPr>
        <w:t>in the tree. Finally, indicate which action MAX should take: a</w:t>
      </w:r>
      <w:r w:rsidRPr="006D1A02">
        <w:rPr>
          <w:w w:val="98"/>
          <w:sz w:val="16"/>
          <w:szCs w:val="16"/>
        </w:rPr>
        <w:t>1</w:t>
      </w:r>
      <w:r w:rsidRPr="006D1A02">
        <w:rPr>
          <w:position w:val="2"/>
          <w:sz w:val="24"/>
          <w:szCs w:val="24"/>
        </w:rPr>
        <w:t xml:space="preserve">, </w:t>
      </w:r>
      <w:proofErr w:type="gramStart"/>
      <w:r w:rsidRPr="006D1A02">
        <w:rPr>
          <w:position w:val="2"/>
          <w:sz w:val="24"/>
          <w:szCs w:val="24"/>
        </w:rPr>
        <w:t>a</w:t>
      </w:r>
      <w:r w:rsidRPr="006D1A02">
        <w:rPr>
          <w:w w:val="98"/>
          <w:sz w:val="16"/>
          <w:szCs w:val="16"/>
        </w:rPr>
        <w:t>2</w:t>
      </w:r>
      <w:r w:rsidRPr="006D1A02">
        <w:rPr>
          <w:sz w:val="16"/>
          <w:szCs w:val="16"/>
        </w:rPr>
        <w:t xml:space="preserve">  </w:t>
      </w:r>
      <w:r w:rsidRPr="006D1A02">
        <w:rPr>
          <w:position w:val="2"/>
          <w:sz w:val="24"/>
          <w:szCs w:val="24"/>
        </w:rPr>
        <w:t>or</w:t>
      </w:r>
      <w:proofErr w:type="gramEnd"/>
      <w:r w:rsidRPr="006D1A02">
        <w:rPr>
          <w:position w:val="2"/>
          <w:sz w:val="24"/>
          <w:szCs w:val="24"/>
        </w:rPr>
        <w:t xml:space="preserve"> a</w:t>
      </w:r>
      <w:r w:rsidRPr="006D1A02">
        <w:rPr>
          <w:w w:val="98"/>
          <w:sz w:val="16"/>
          <w:szCs w:val="16"/>
        </w:rPr>
        <w:t>3</w:t>
      </w:r>
      <w:r w:rsidRPr="006D1A02">
        <w:rPr>
          <w:position w:val="2"/>
          <w:sz w:val="24"/>
          <w:szCs w:val="24"/>
        </w:rPr>
        <w:t>.</w:t>
      </w:r>
    </w:p>
    <w:p w:rsidR="006D1A02" w:rsidRDefault="006D1A02" w:rsidP="006D1A02">
      <w:pPr>
        <w:spacing w:line="274" w:lineRule="auto"/>
        <w:ind w:right="78"/>
        <w:jc w:val="both"/>
        <w:rPr>
          <w:sz w:val="24"/>
          <w:szCs w:val="24"/>
        </w:rPr>
      </w:pPr>
    </w:p>
    <w:p w:rsidR="006D1A02" w:rsidRDefault="006D1A02" w:rsidP="006D1A02">
      <w:pPr>
        <w:spacing w:line="274" w:lineRule="auto"/>
        <w:ind w:right="78"/>
        <w:jc w:val="both"/>
        <w:rPr>
          <w:sz w:val="24"/>
          <w:szCs w:val="24"/>
        </w:rPr>
      </w:pPr>
      <w:r>
        <w:rPr>
          <w:sz w:val="24"/>
          <w:szCs w:val="24"/>
        </w:rPr>
        <w:t xml:space="preserve">                  </w:t>
      </w:r>
      <w:r>
        <w:rPr>
          <w:noProof/>
          <w:sz w:val="24"/>
          <w:szCs w:val="24"/>
          <w:lang w:val="en-IN" w:eastAsia="en-IN"/>
        </w:rPr>
        <w:drawing>
          <wp:inline distT="0" distB="0" distL="0" distR="0">
            <wp:extent cx="5196840" cy="26168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8066" cy="2622517"/>
                    </a:xfrm>
                    <a:prstGeom prst="rect">
                      <a:avLst/>
                    </a:prstGeom>
                  </pic:spPr>
                </pic:pic>
              </a:graphicData>
            </a:graphic>
          </wp:inline>
        </w:drawing>
      </w:r>
    </w:p>
    <w:p w:rsidR="006D1A02" w:rsidRDefault="006D1A02" w:rsidP="006D1A02">
      <w:pPr>
        <w:spacing w:line="274" w:lineRule="auto"/>
        <w:ind w:right="78"/>
        <w:jc w:val="both"/>
        <w:rPr>
          <w:sz w:val="24"/>
          <w:szCs w:val="24"/>
        </w:rPr>
      </w:pPr>
    </w:p>
    <w:p w:rsidR="006D1A02" w:rsidRPr="006D1A02" w:rsidRDefault="006D1A02" w:rsidP="006D1A02">
      <w:pPr>
        <w:spacing w:line="274" w:lineRule="auto"/>
        <w:ind w:right="78"/>
        <w:jc w:val="both"/>
        <w:rPr>
          <w:b/>
          <w:sz w:val="24"/>
          <w:szCs w:val="24"/>
        </w:rPr>
      </w:pPr>
      <w:r>
        <w:rPr>
          <w:sz w:val="24"/>
          <w:szCs w:val="24"/>
        </w:rPr>
        <w:t xml:space="preserve">                                                                      </w:t>
      </w:r>
      <w:r w:rsidRPr="006D1A02">
        <w:rPr>
          <w:b/>
          <w:sz w:val="24"/>
          <w:szCs w:val="24"/>
        </w:rPr>
        <w:t>MAX should take a</w:t>
      </w:r>
      <w:r w:rsidRPr="006D1A02">
        <w:rPr>
          <w:b/>
          <w:sz w:val="24"/>
          <w:szCs w:val="24"/>
          <w:vertAlign w:val="subscript"/>
        </w:rPr>
        <w:t>2</w:t>
      </w:r>
      <w:r w:rsidRPr="006D1A02">
        <w:rPr>
          <w:b/>
          <w:sz w:val="24"/>
          <w:szCs w:val="24"/>
        </w:rPr>
        <w:t>.</w:t>
      </w:r>
    </w:p>
    <w:p w:rsidR="006D1A02" w:rsidRPr="006D1A02" w:rsidRDefault="006D1A02" w:rsidP="006D1A02">
      <w:pPr>
        <w:spacing w:line="274" w:lineRule="auto"/>
        <w:ind w:right="78"/>
        <w:jc w:val="both"/>
        <w:rPr>
          <w:sz w:val="24"/>
          <w:szCs w:val="24"/>
        </w:rPr>
      </w:pPr>
    </w:p>
    <w:p w:rsidR="001310C2" w:rsidRPr="006D1A02" w:rsidRDefault="001A3FD0" w:rsidP="006D1A02">
      <w:pPr>
        <w:pStyle w:val="ListParagraph"/>
        <w:numPr>
          <w:ilvl w:val="0"/>
          <w:numId w:val="2"/>
        </w:numPr>
        <w:spacing w:line="276" w:lineRule="auto"/>
        <w:ind w:right="78"/>
        <w:jc w:val="both"/>
        <w:rPr>
          <w:position w:val="2"/>
          <w:sz w:val="24"/>
          <w:szCs w:val="24"/>
        </w:rPr>
      </w:pPr>
      <w:r w:rsidRPr="006D1A02">
        <w:rPr>
          <w:sz w:val="24"/>
          <w:szCs w:val="24"/>
        </w:rPr>
        <w:t>Perform Alpha-Beta-Search on the above tree (don’t reuse your tree from part (a)). Put an</w:t>
      </w:r>
      <w:r w:rsidRPr="006D1A02">
        <w:rPr>
          <w:sz w:val="24"/>
          <w:szCs w:val="24"/>
        </w:rPr>
        <w:t xml:space="preserve"> “X” over all nodes (internal and terminal, and all nodes in a subtree) that are pruned, i.e., not evaluated. Put the final value next to all non-pruned nodes. Finally, indicate which </w:t>
      </w:r>
      <w:r w:rsidRPr="006D1A02">
        <w:rPr>
          <w:position w:val="2"/>
          <w:sz w:val="24"/>
          <w:szCs w:val="24"/>
        </w:rPr>
        <w:t>action MAX should take: a</w:t>
      </w:r>
      <w:r w:rsidRPr="006D1A02">
        <w:rPr>
          <w:w w:val="98"/>
          <w:sz w:val="16"/>
          <w:szCs w:val="16"/>
        </w:rPr>
        <w:t>1</w:t>
      </w:r>
      <w:r w:rsidRPr="006D1A02">
        <w:rPr>
          <w:position w:val="2"/>
          <w:sz w:val="24"/>
          <w:szCs w:val="24"/>
        </w:rPr>
        <w:t xml:space="preserve">, </w:t>
      </w:r>
      <w:proofErr w:type="gramStart"/>
      <w:r w:rsidRPr="006D1A02">
        <w:rPr>
          <w:position w:val="2"/>
          <w:sz w:val="24"/>
          <w:szCs w:val="24"/>
        </w:rPr>
        <w:t>a</w:t>
      </w:r>
      <w:r w:rsidRPr="006D1A02">
        <w:rPr>
          <w:w w:val="98"/>
          <w:sz w:val="16"/>
          <w:szCs w:val="16"/>
        </w:rPr>
        <w:t>2</w:t>
      </w:r>
      <w:r w:rsidRPr="006D1A02">
        <w:rPr>
          <w:sz w:val="16"/>
          <w:szCs w:val="16"/>
        </w:rPr>
        <w:t xml:space="preserve">  </w:t>
      </w:r>
      <w:r w:rsidRPr="006D1A02">
        <w:rPr>
          <w:position w:val="2"/>
          <w:sz w:val="24"/>
          <w:szCs w:val="24"/>
        </w:rPr>
        <w:t>or</w:t>
      </w:r>
      <w:proofErr w:type="gramEnd"/>
      <w:r w:rsidRPr="006D1A02">
        <w:rPr>
          <w:position w:val="2"/>
          <w:sz w:val="24"/>
          <w:szCs w:val="24"/>
        </w:rPr>
        <w:t xml:space="preserve"> a</w:t>
      </w:r>
      <w:r w:rsidRPr="006D1A02">
        <w:rPr>
          <w:w w:val="98"/>
          <w:sz w:val="16"/>
          <w:szCs w:val="16"/>
        </w:rPr>
        <w:t>3</w:t>
      </w:r>
      <w:r w:rsidRPr="006D1A02">
        <w:rPr>
          <w:position w:val="2"/>
          <w:sz w:val="24"/>
          <w:szCs w:val="24"/>
        </w:rPr>
        <w:t>.</w:t>
      </w:r>
    </w:p>
    <w:p w:rsidR="006D1A02" w:rsidRDefault="006D1A02" w:rsidP="006D1A02">
      <w:pPr>
        <w:spacing w:line="276" w:lineRule="auto"/>
        <w:ind w:right="78"/>
        <w:jc w:val="both"/>
        <w:rPr>
          <w:sz w:val="24"/>
          <w:szCs w:val="24"/>
        </w:rPr>
      </w:pPr>
    </w:p>
    <w:p w:rsidR="006D1A02" w:rsidRDefault="006D1A02" w:rsidP="006D1A02">
      <w:pPr>
        <w:spacing w:line="276" w:lineRule="auto"/>
        <w:ind w:right="78"/>
        <w:jc w:val="both"/>
        <w:rPr>
          <w:sz w:val="24"/>
          <w:szCs w:val="24"/>
        </w:rPr>
      </w:pPr>
      <w:r>
        <w:rPr>
          <w:sz w:val="24"/>
          <w:szCs w:val="24"/>
        </w:rPr>
        <w:t xml:space="preserve">                </w:t>
      </w:r>
      <w:r>
        <w:rPr>
          <w:noProof/>
          <w:sz w:val="24"/>
          <w:szCs w:val="24"/>
          <w:lang w:val="en-IN" w:eastAsia="en-IN"/>
        </w:rPr>
        <w:drawing>
          <wp:inline distT="0" distB="0" distL="0" distR="0">
            <wp:extent cx="5400149"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3744" cy="2531524"/>
                    </a:xfrm>
                    <a:prstGeom prst="rect">
                      <a:avLst/>
                    </a:prstGeom>
                  </pic:spPr>
                </pic:pic>
              </a:graphicData>
            </a:graphic>
          </wp:inline>
        </w:drawing>
      </w:r>
    </w:p>
    <w:p w:rsidR="006D1A02" w:rsidRDefault="006D1A02" w:rsidP="006D1A02">
      <w:pPr>
        <w:spacing w:line="276" w:lineRule="auto"/>
        <w:ind w:right="78"/>
        <w:jc w:val="both"/>
        <w:rPr>
          <w:sz w:val="24"/>
          <w:szCs w:val="24"/>
        </w:rPr>
      </w:pPr>
    </w:p>
    <w:p w:rsidR="006D1A02" w:rsidRDefault="006D1A02" w:rsidP="006D1A02">
      <w:pPr>
        <w:spacing w:line="276" w:lineRule="auto"/>
        <w:ind w:right="78"/>
        <w:jc w:val="both"/>
        <w:rPr>
          <w:b/>
          <w:sz w:val="24"/>
          <w:szCs w:val="24"/>
        </w:rPr>
      </w:pPr>
      <w:r>
        <w:rPr>
          <w:sz w:val="24"/>
          <w:szCs w:val="24"/>
        </w:rPr>
        <w:t xml:space="preserve">                                                                     </w:t>
      </w:r>
      <w:r w:rsidRPr="006D1A02">
        <w:rPr>
          <w:b/>
          <w:sz w:val="24"/>
          <w:szCs w:val="24"/>
        </w:rPr>
        <w:t>MAX should take a</w:t>
      </w:r>
      <w:r w:rsidRPr="006D1A02">
        <w:rPr>
          <w:b/>
          <w:sz w:val="24"/>
          <w:szCs w:val="24"/>
          <w:vertAlign w:val="subscript"/>
        </w:rPr>
        <w:t>2</w:t>
      </w:r>
      <w:r w:rsidRPr="006D1A02">
        <w:rPr>
          <w:b/>
          <w:sz w:val="24"/>
          <w:szCs w:val="24"/>
        </w:rPr>
        <w:t>.</w:t>
      </w:r>
    </w:p>
    <w:p w:rsidR="006D1A02" w:rsidRDefault="006D1A02" w:rsidP="006D1A02">
      <w:pPr>
        <w:spacing w:line="276" w:lineRule="auto"/>
        <w:ind w:right="78"/>
        <w:jc w:val="both"/>
        <w:rPr>
          <w:b/>
          <w:sz w:val="24"/>
          <w:szCs w:val="24"/>
        </w:rPr>
      </w:pPr>
    </w:p>
    <w:p w:rsidR="006D1A02" w:rsidRDefault="006D1A02" w:rsidP="006D1A02">
      <w:pPr>
        <w:spacing w:line="276" w:lineRule="auto"/>
        <w:ind w:right="78"/>
        <w:jc w:val="both"/>
        <w:rPr>
          <w:sz w:val="24"/>
          <w:szCs w:val="24"/>
        </w:rPr>
      </w:pPr>
    </w:p>
    <w:p w:rsidR="006D1A02" w:rsidRPr="006D1A02" w:rsidRDefault="006D1A02" w:rsidP="006D1A02">
      <w:pPr>
        <w:spacing w:line="276" w:lineRule="auto"/>
        <w:ind w:right="78"/>
        <w:jc w:val="both"/>
        <w:rPr>
          <w:sz w:val="24"/>
          <w:szCs w:val="24"/>
        </w:rPr>
      </w:pPr>
    </w:p>
    <w:p w:rsidR="001310C2" w:rsidRDefault="001A3FD0">
      <w:pPr>
        <w:spacing w:line="260" w:lineRule="exact"/>
        <w:ind w:left="460"/>
        <w:rPr>
          <w:sz w:val="24"/>
          <w:szCs w:val="24"/>
        </w:rPr>
      </w:pPr>
      <w:r>
        <w:rPr>
          <w:sz w:val="24"/>
          <w:szCs w:val="24"/>
        </w:rPr>
        <w:lastRenderedPageBreak/>
        <w:t>c</w:t>
      </w:r>
      <w:r>
        <w:rPr>
          <w:sz w:val="24"/>
          <w:szCs w:val="24"/>
        </w:rPr>
        <w:t xml:space="preserve">.   </w:t>
      </w:r>
      <w:r>
        <w:rPr>
          <w:i/>
          <w:sz w:val="24"/>
          <w:szCs w:val="24"/>
        </w:rPr>
        <w:t>540 students only</w:t>
      </w:r>
      <w:r>
        <w:rPr>
          <w:sz w:val="24"/>
          <w:szCs w:val="24"/>
        </w:rPr>
        <w:t xml:space="preserve">. Consider </w:t>
      </w:r>
      <w:r>
        <w:rPr>
          <w:sz w:val="24"/>
          <w:szCs w:val="24"/>
        </w:rPr>
        <w:t>reordering the children of the MIN nodes in the above tree in</w:t>
      </w:r>
    </w:p>
    <w:p w:rsidR="001310C2" w:rsidRDefault="001A3FD0">
      <w:pPr>
        <w:spacing w:before="41" w:line="275" w:lineRule="auto"/>
        <w:ind w:left="820" w:right="79"/>
        <w:jc w:val="both"/>
        <w:rPr>
          <w:sz w:val="24"/>
          <w:szCs w:val="24"/>
        </w:rPr>
      </w:pPr>
      <w:proofErr w:type="gramStart"/>
      <w:r>
        <w:rPr>
          <w:sz w:val="24"/>
          <w:szCs w:val="24"/>
        </w:rPr>
        <w:t>order</w:t>
      </w:r>
      <w:proofErr w:type="gramEnd"/>
      <w:r>
        <w:rPr>
          <w:sz w:val="24"/>
          <w:szCs w:val="24"/>
        </w:rPr>
        <w:t xml:space="preserve"> to maximize the number of nodes pruned by the Alpha-Beta-Search. You cannot</w:t>
      </w:r>
      <w:r>
        <w:rPr>
          <w:sz w:val="24"/>
          <w:szCs w:val="24"/>
        </w:rPr>
        <w:t xml:space="preserve"> reorder the children of any other nodes above or below the MIN nodes. Show this tree and perform Alpha-Beta-Search on this tree in the same way as described in part (b).</w:t>
      </w:r>
    </w:p>
    <w:p w:rsidR="006D1A02" w:rsidRDefault="006D1A02">
      <w:pPr>
        <w:spacing w:before="41" w:line="275" w:lineRule="auto"/>
        <w:ind w:left="820" w:right="79"/>
        <w:jc w:val="both"/>
        <w:rPr>
          <w:sz w:val="24"/>
          <w:szCs w:val="24"/>
        </w:rPr>
      </w:pPr>
    </w:p>
    <w:p w:rsidR="006D1A02" w:rsidRDefault="006D1A02">
      <w:pPr>
        <w:spacing w:before="41" w:line="275" w:lineRule="auto"/>
        <w:ind w:left="820" w:right="79"/>
        <w:jc w:val="both"/>
        <w:rPr>
          <w:sz w:val="24"/>
          <w:szCs w:val="24"/>
        </w:rPr>
      </w:pPr>
    </w:p>
    <w:p w:rsidR="006D1A02" w:rsidRDefault="006D1A02">
      <w:pPr>
        <w:spacing w:before="41" w:line="275" w:lineRule="auto"/>
        <w:ind w:left="820" w:right="79"/>
        <w:jc w:val="both"/>
        <w:rPr>
          <w:sz w:val="24"/>
          <w:szCs w:val="24"/>
        </w:rPr>
        <w:sectPr w:rsidR="006D1A02">
          <w:footerReference w:type="default" r:id="rId10"/>
          <w:pgSz w:w="12240" w:h="15840"/>
          <w:pgMar w:top="1380" w:right="1320" w:bottom="280" w:left="1340" w:header="0" w:footer="761" w:gutter="0"/>
          <w:pgNumType w:start="1"/>
          <w:cols w:space="720"/>
        </w:sectPr>
      </w:pPr>
      <w:r>
        <w:rPr>
          <w:noProof/>
          <w:sz w:val="24"/>
          <w:szCs w:val="24"/>
          <w:lang w:val="en-IN" w:eastAsia="en-IN"/>
        </w:rPr>
        <w:drawing>
          <wp:inline distT="0" distB="0" distL="0" distR="0">
            <wp:extent cx="5508602"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5698" cy="2967998"/>
                    </a:xfrm>
                    <a:prstGeom prst="rect">
                      <a:avLst/>
                    </a:prstGeom>
                  </pic:spPr>
                </pic:pic>
              </a:graphicData>
            </a:graphic>
          </wp:inline>
        </w:drawing>
      </w:r>
    </w:p>
    <w:p w:rsidR="001310C2" w:rsidRDefault="001A3FD0">
      <w:pPr>
        <w:spacing w:before="66"/>
        <w:ind w:left="62" w:right="5403"/>
        <w:jc w:val="center"/>
        <w:rPr>
          <w:sz w:val="24"/>
          <w:szCs w:val="24"/>
        </w:rPr>
      </w:pPr>
      <w:r>
        <w:rPr>
          <w:sz w:val="24"/>
          <w:szCs w:val="24"/>
        </w:rPr>
        <w:lastRenderedPageBreak/>
        <w:t>2.   Consider the following logic problem:</w:t>
      </w:r>
    </w:p>
    <w:p w:rsidR="001310C2" w:rsidRDefault="001310C2">
      <w:pPr>
        <w:spacing w:before="8" w:line="140" w:lineRule="exact"/>
        <w:rPr>
          <w:sz w:val="15"/>
          <w:szCs w:val="15"/>
        </w:rPr>
      </w:pPr>
    </w:p>
    <w:p w:rsidR="001310C2" w:rsidRDefault="001310C2">
      <w:pPr>
        <w:spacing w:line="200" w:lineRule="exact"/>
      </w:pPr>
    </w:p>
    <w:p w:rsidR="001310C2" w:rsidRDefault="001A3FD0">
      <w:pPr>
        <w:spacing w:line="275" w:lineRule="auto"/>
        <w:ind w:left="820" w:right="4807"/>
        <w:rPr>
          <w:sz w:val="24"/>
          <w:szCs w:val="24"/>
        </w:rPr>
      </w:pPr>
      <w:r>
        <w:rPr>
          <w:sz w:val="24"/>
          <w:szCs w:val="24"/>
        </w:rPr>
        <w:t>If you like checkers, then you like ches</w:t>
      </w:r>
      <w:r>
        <w:rPr>
          <w:sz w:val="24"/>
          <w:szCs w:val="24"/>
        </w:rPr>
        <w:t>s. If like computers, then you like coding.</w:t>
      </w:r>
    </w:p>
    <w:p w:rsidR="001310C2" w:rsidRDefault="001A3FD0">
      <w:pPr>
        <w:spacing w:before="1" w:line="279" w:lineRule="auto"/>
        <w:ind w:left="820" w:right="2880"/>
        <w:rPr>
          <w:sz w:val="24"/>
          <w:szCs w:val="24"/>
        </w:rPr>
      </w:pPr>
      <w:r>
        <w:rPr>
          <w:sz w:val="24"/>
          <w:szCs w:val="24"/>
        </w:rPr>
        <w:t>If you like chess and you like coding, then you will learn AI. If you learn AI, you will be rich and famous.</w:t>
      </w:r>
    </w:p>
    <w:p w:rsidR="001310C2" w:rsidRDefault="001A3FD0">
      <w:pPr>
        <w:spacing w:line="260" w:lineRule="exact"/>
        <w:ind w:left="820"/>
        <w:rPr>
          <w:sz w:val="24"/>
          <w:szCs w:val="24"/>
        </w:rPr>
      </w:pPr>
      <w:r>
        <w:rPr>
          <w:sz w:val="24"/>
          <w:szCs w:val="24"/>
        </w:rPr>
        <w:t>You like checkers.</w:t>
      </w:r>
    </w:p>
    <w:p w:rsidR="001310C2" w:rsidRDefault="001A3FD0">
      <w:pPr>
        <w:spacing w:before="41"/>
        <w:ind w:left="820"/>
        <w:rPr>
          <w:sz w:val="24"/>
          <w:szCs w:val="24"/>
        </w:rPr>
      </w:pPr>
      <w:r>
        <w:rPr>
          <w:sz w:val="24"/>
          <w:szCs w:val="24"/>
        </w:rPr>
        <w:t>You like computers.</w:t>
      </w:r>
    </w:p>
    <w:p w:rsidR="001310C2" w:rsidRDefault="001A3FD0">
      <w:pPr>
        <w:spacing w:before="41"/>
        <w:ind w:left="820"/>
        <w:rPr>
          <w:sz w:val="24"/>
          <w:szCs w:val="24"/>
        </w:rPr>
      </w:pPr>
      <w:r>
        <w:rPr>
          <w:sz w:val="24"/>
          <w:szCs w:val="24"/>
        </w:rPr>
        <w:t>Prove that you will be rich.</w:t>
      </w:r>
    </w:p>
    <w:p w:rsidR="001310C2" w:rsidRDefault="001310C2">
      <w:pPr>
        <w:spacing w:before="8" w:line="140" w:lineRule="exact"/>
        <w:rPr>
          <w:sz w:val="15"/>
          <w:szCs w:val="15"/>
        </w:rPr>
      </w:pPr>
    </w:p>
    <w:p w:rsidR="001310C2" w:rsidRDefault="001310C2">
      <w:pPr>
        <w:spacing w:line="200" w:lineRule="exact"/>
      </w:pPr>
    </w:p>
    <w:p w:rsidR="001310C2" w:rsidRDefault="001A3FD0">
      <w:pPr>
        <w:spacing w:line="275" w:lineRule="auto"/>
        <w:ind w:left="820" w:right="79" w:hanging="360"/>
        <w:jc w:val="both"/>
        <w:rPr>
          <w:sz w:val="24"/>
          <w:szCs w:val="24"/>
        </w:rPr>
      </w:pPr>
      <w:r>
        <w:rPr>
          <w:sz w:val="24"/>
          <w:szCs w:val="24"/>
        </w:rPr>
        <w:t>a.   We will solve this problem u</w:t>
      </w:r>
      <w:r>
        <w:rPr>
          <w:sz w:val="24"/>
          <w:szCs w:val="24"/>
        </w:rPr>
        <w:t xml:space="preserve">sing propositional logic. First, show one propositional logic </w:t>
      </w:r>
      <w:proofErr w:type="gramStart"/>
      <w:r>
        <w:rPr>
          <w:sz w:val="24"/>
          <w:szCs w:val="24"/>
        </w:rPr>
        <w:t>sentence</w:t>
      </w:r>
      <w:proofErr w:type="gramEnd"/>
      <w:r>
        <w:rPr>
          <w:sz w:val="24"/>
          <w:szCs w:val="24"/>
        </w:rPr>
        <w:t xml:space="preserve"> for each of the first six sentences in the above problem. You may only draw from the following atomic sentences.</w:t>
      </w:r>
    </w:p>
    <w:p w:rsidR="006D1A02" w:rsidRDefault="001A3FD0" w:rsidP="006D1A02">
      <w:pPr>
        <w:spacing w:before="3"/>
        <w:ind w:left="1362"/>
        <w:rPr>
          <w:sz w:val="24"/>
          <w:szCs w:val="24"/>
        </w:rPr>
      </w:pPr>
      <w:r>
        <w:rPr>
          <w:rFonts w:ascii="Verdana" w:eastAsia="Verdana" w:hAnsi="Verdana" w:cs="Verdana"/>
          <w:sz w:val="24"/>
          <w:szCs w:val="24"/>
        </w:rPr>
        <w:t xml:space="preserve">•   </w:t>
      </w:r>
      <w:proofErr w:type="gramStart"/>
      <w:r>
        <w:rPr>
          <w:sz w:val="24"/>
          <w:szCs w:val="24"/>
        </w:rPr>
        <w:t>Like(</w:t>
      </w:r>
      <w:proofErr w:type="gramEnd"/>
      <w:r>
        <w:rPr>
          <w:sz w:val="24"/>
          <w:szCs w:val="24"/>
        </w:rPr>
        <w:t>Checkers)</w:t>
      </w:r>
      <w:r w:rsidR="006D1A02">
        <w:rPr>
          <w:sz w:val="24"/>
          <w:szCs w:val="24"/>
        </w:rPr>
        <w:t xml:space="preserve">  </w:t>
      </w:r>
    </w:p>
    <w:p w:rsidR="001310C2" w:rsidRDefault="001A3FD0">
      <w:pPr>
        <w:spacing w:before="38"/>
        <w:ind w:left="1362"/>
        <w:rPr>
          <w:sz w:val="24"/>
          <w:szCs w:val="24"/>
        </w:rPr>
      </w:pPr>
      <w:r>
        <w:rPr>
          <w:rFonts w:ascii="Verdana" w:eastAsia="Verdana" w:hAnsi="Verdana" w:cs="Verdana"/>
          <w:sz w:val="24"/>
          <w:szCs w:val="24"/>
        </w:rPr>
        <w:t xml:space="preserve">•   </w:t>
      </w:r>
      <w:proofErr w:type="gramStart"/>
      <w:r>
        <w:rPr>
          <w:sz w:val="24"/>
          <w:szCs w:val="24"/>
        </w:rPr>
        <w:t>Like(</w:t>
      </w:r>
      <w:proofErr w:type="gramEnd"/>
      <w:r>
        <w:rPr>
          <w:sz w:val="24"/>
          <w:szCs w:val="24"/>
        </w:rPr>
        <w:t>Chess)</w:t>
      </w:r>
    </w:p>
    <w:p w:rsidR="001310C2" w:rsidRDefault="001A3FD0">
      <w:pPr>
        <w:spacing w:before="42"/>
        <w:ind w:left="1362"/>
        <w:rPr>
          <w:sz w:val="24"/>
          <w:szCs w:val="24"/>
        </w:rPr>
      </w:pPr>
      <w:r>
        <w:rPr>
          <w:rFonts w:ascii="Verdana" w:eastAsia="Verdana" w:hAnsi="Verdana" w:cs="Verdana"/>
          <w:sz w:val="24"/>
          <w:szCs w:val="24"/>
        </w:rPr>
        <w:t xml:space="preserve">•   </w:t>
      </w:r>
      <w:proofErr w:type="gramStart"/>
      <w:r>
        <w:rPr>
          <w:sz w:val="24"/>
          <w:szCs w:val="24"/>
        </w:rPr>
        <w:t>Like(</w:t>
      </w:r>
      <w:proofErr w:type="gramEnd"/>
      <w:r>
        <w:rPr>
          <w:sz w:val="24"/>
          <w:szCs w:val="24"/>
        </w:rPr>
        <w:t>Computers)</w:t>
      </w:r>
    </w:p>
    <w:p w:rsidR="001310C2" w:rsidRDefault="001A3FD0">
      <w:pPr>
        <w:spacing w:before="42"/>
        <w:ind w:left="1362"/>
        <w:rPr>
          <w:sz w:val="24"/>
          <w:szCs w:val="24"/>
        </w:rPr>
      </w:pPr>
      <w:r>
        <w:rPr>
          <w:rFonts w:ascii="Verdana" w:eastAsia="Verdana" w:hAnsi="Verdana" w:cs="Verdana"/>
          <w:sz w:val="24"/>
          <w:szCs w:val="24"/>
        </w:rPr>
        <w:t xml:space="preserve">•   </w:t>
      </w:r>
      <w:proofErr w:type="gramStart"/>
      <w:r>
        <w:rPr>
          <w:sz w:val="24"/>
          <w:szCs w:val="24"/>
        </w:rPr>
        <w:t>Like(</w:t>
      </w:r>
      <w:proofErr w:type="gramEnd"/>
      <w:r>
        <w:rPr>
          <w:sz w:val="24"/>
          <w:szCs w:val="24"/>
        </w:rPr>
        <w:t>Coding)</w:t>
      </w:r>
    </w:p>
    <w:p w:rsidR="001310C2" w:rsidRDefault="001A3FD0">
      <w:pPr>
        <w:spacing w:before="38"/>
        <w:ind w:left="1362"/>
        <w:rPr>
          <w:sz w:val="24"/>
          <w:szCs w:val="24"/>
        </w:rPr>
      </w:pPr>
      <w:r>
        <w:rPr>
          <w:rFonts w:ascii="Verdana" w:eastAsia="Verdana" w:hAnsi="Verdana" w:cs="Verdana"/>
          <w:sz w:val="24"/>
          <w:szCs w:val="24"/>
        </w:rPr>
        <w:t xml:space="preserve">•   </w:t>
      </w:r>
      <w:proofErr w:type="gramStart"/>
      <w:r>
        <w:rPr>
          <w:sz w:val="24"/>
          <w:szCs w:val="24"/>
        </w:rPr>
        <w:t>Learn(</w:t>
      </w:r>
      <w:proofErr w:type="gramEnd"/>
      <w:r>
        <w:rPr>
          <w:sz w:val="24"/>
          <w:szCs w:val="24"/>
        </w:rPr>
        <w:t>AI)</w:t>
      </w:r>
    </w:p>
    <w:p w:rsidR="001310C2" w:rsidRDefault="001A3FD0">
      <w:pPr>
        <w:spacing w:before="42"/>
        <w:ind w:left="1362"/>
        <w:rPr>
          <w:sz w:val="24"/>
          <w:szCs w:val="24"/>
        </w:rPr>
      </w:pPr>
      <w:r>
        <w:rPr>
          <w:rFonts w:ascii="Verdana" w:eastAsia="Verdana" w:hAnsi="Verdana" w:cs="Verdana"/>
          <w:sz w:val="24"/>
          <w:szCs w:val="24"/>
        </w:rPr>
        <w:t xml:space="preserve">•   </w:t>
      </w:r>
      <w:r>
        <w:rPr>
          <w:sz w:val="24"/>
          <w:szCs w:val="24"/>
        </w:rPr>
        <w:t>Rich</w:t>
      </w:r>
    </w:p>
    <w:p w:rsidR="001310C2" w:rsidRDefault="001A3FD0">
      <w:pPr>
        <w:spacing w:before="42"/>
        <w:ind w:left="1362"/>
        <w:rPr>
          <w:sz w:val="24"/>
          <w:szCs w:val="24"/>
        </w:rPr>
      </w:pPr>
      <w:r>
        <w:rPr>
          <w:rFonts w:ascii="Verdana" w:eastAsia="Verdana" w:hAnsi="Verdana" w:cs="Verdana"/>
          <w:sz w:val="24"/>
          <w:szCs w:val="24"/>
        </w:rPr>
        <w:t xml:space="preserve">•   </w:t>
      </w:r>
      <w:r>
        <w:rPr>
          <w:sz w:val="24"/>
          <w:szCs w:val="24"/>
        </w:rPr>
        <w:t>Famous</w:t>
      </w:r>
    </w:p>
    <w:p w:rsidR="006D1A02" w:rsidRDefault="006D1A02">
      <w:pPr>
        <w:spacing w:before="42"/>
        <w:ind w:left="1362"/>
        <w:rPr>
          <w:sz w:val="24"/>
          <w:szCs w:val="24"/>
        </w:rPr>
      </w:pPr>
    </w:p>
    <w:p w:rsidR="006D1A02" w:rsidRPr="006D1A02" w:rsidRDefault="006D1A02" w:rsidP="006D1A02">
      <w:pPr>
        <w:pStyle w:val="ListParagraph"/>
        <w:numPr>
          <w:ilvl w:val="0"/>
          <w:numId w:val="3"/>
        </w:numPr>
        <w:spacing w:before="42"/>
        <w:rPr>
          <w:sz w:val="24"/>
          <w:szCs w:val="24"/>
        </w:rPr>
      </w:pPr>
      <w:r w:rsidRPr="006D1A02">
        <w:rPr>
          <w:sz w:val="24"/>
          <w:szCs w:val="24"/>
        </w:rPr>
        <w:t>Like(Checkers) =&gt; Like(Chess)</w:t>
      </w:r>
    </w:p>
    <w:p w:rsidR="006D1A02" w:rsidRDefault="006D1A02" w:rsidP="006D1A02">
      <w:pPr>
        <w:pStyle w:val="ListParagraph"/>
        <w:numPr>
          <w:ilvl w:val="0"/>
          <w:numId w:val="3"/>
        </w:numPr>
        <w:spacing w:before="42"/>
        <w:rPr>
          <w:sz w:val="24"/>
          <w:szCs w:val="24"/>
        </w:rPr>
      </w:pPr>
      <w:r>
        <w:rPr>
          <w:sz w:val="24"/>
          <w:szCs w:val="24"/>
        </w:rPr>
        <w:t>Like(Computers) =&gt; Like(Coding)</w:t>
      </w:r>
    </w:p>
    <w:p w:rsidR="006D1A02" w:rsidRDefault="006D1A02" w:rsidP="006D1A02">
      <w:pPr>
        <w:pStyle w:val="ListParagraph"/>
        <w:numPr>
          <w:ilvl w:val="0"/>
          <w:numId w:val="3"/>
        </w:numPr>
        <w:spacing w:before="42"/>
        <w:rPr>
          <w:sz w:val="24"/>
          <w:szCs w:val="24"/>
        </w:rPr>
      </w:pPr>
      <w:r>
        <w:rPr>
          <w:sz w:val="24"/>
          <w:szCs w:val="24"/>
        </w:rPr>
        <w:t>Like(Chess) ^ Like(Coding) =&gt; Learn(AI)</w:t>
      </w:r>
    </w:p>
    <w:p w:rsidR="006D1A02" w:rsidRDefault="006D1A02" w:rsidP="006D1A02">
      <w:pPr>
        <w:pStyle w:val="ListParagraph"/>
        <w:numPr>
          <w:ilvl w:val="0"/>
          <w:numId w:val="3"/>
        </w:numPr>
        <w:spacing w:before="42"/>
        <w:rPr>
          <w:sz w:val="24"/>
          <w:szCs w:val="24"/>
        </w:rPr>
      </w:pPr>
      <w:r>
        <w:rPr>
          <w:sz w:val="24"/>
          <w:szCs w:val="24"/>
        </w:rPr>
        <w:t>Learn(AI) =&gt; Rich ^ Famous</w:t>
      </w:r>
    </w:p>
    <w:p w:rsidR="006D1A02" w:rsidRDefault="006D1A02" w:rsidP="006D1A02">
      <w:pPr>
        <w:pStyle w:val="ListParagraph"/>
        <w:numPr>
          <w:ilvl w:val="0"/>
          <w:numId w:val="3"/>
        </w:numPr>
        <w:spacing w:before="42"/>
        <w:rPr>
          <w:sz w:val="24"/>
          <w:szCs w:val="24"/>
        </w:rPr>
      </w:pPr>
      <w:r>
        <w:rPr>
          <w:sz w:val="24"/>
          <w:szCs w:val="24"/>
        </w:rPr>
        <w:t>Like(Checkers)</w:t>
      </w:r>
    </w:p>
    <w:p w:rsidR="006D1A02" w:rsidRDefault="00D94584" w:rsidP="006D1A02">
      <w:pPr>
        <w:pStyle w:val="ListParagraph"/>
        <w:numPr>
          <w:ilvl w:val="0"/>
          <w:numId w:val="3"/>
        </w:numPr>
        <w:spacing w:before="42"/>
        <w:rPr>
          <w:sz w:val="24"/>
          <w:szCs w:val="24"/>
        </w:rPr>
      </w:pPr>
      <w:r>
        <w:rPr>
          <w:sz w:val="24"/>
          <w:szCs w:val="24"/>
        </w:rPr>
        <w:t>Like(Computers)</w:t>
      </w:r>
    </w:p>
    <w:p w:rsidR="00D94584" w:rsidRPr="006D1A02" w:rsidRDefault="00D94584" w:rsidP="00D94584">
      <w:pPr>
        <w:pStyle w:val="ListParagraph"/>
        <w:spacing w:before="42"/>
        <w:ind w:left="1722"/>
        <w:rPr>
          <w:sz w:val="24"/>
          <w:szCs w:val="24"/>
        </w:rPr>
      </w:pPr>
    </w:p>
    <w:p w:rsidR="001310C2" w:rsidRPr="00D94584" w:rsidRDefault="001A3FD0" w:rsidP="00D94584">
      <w:pPr>
        <w:pStyle w:val="ListParagraph"/>
        <w:numPr>
          <w:ilvl w:val="0"/>
          <w:numId w:val="5"/>
        </w:numPr>
        <w:spacing w:before="45" w:line="275" w:lineRule="auto"/>
        <w:ind w:right="79"/>
        <w:jc w:val="both"/>
        <w:rPr>
          <w:sz w:val="24"/>
          <w:szCs w:val="24"/>
        </w:rPr>
      </w:pPr>
      <w:r w:rsidRPr="00D94584">
        <w:rPr>
          <w:sz w:val="24"/>
          <w:szCs w:val="24"/>
        </w:rPr>
        <w:t>Convert each of the six sentences from part (a) into Conjunctive Normal Form (CNF). You may just show the final result for each sentence; no need to show the intermediate steps. Number your clauses.</w:t>
      </w:r>
    </w:p>
    <w:p w:rsidR="00D94584" w:rsidRDefault="00D94584" w:rsidP="00D94584">
      <w:pPr>
        <w:spacing w:before="45" w:line="275" w:lineRule="auto"/>
        <w:ind w:right="79"/>
        <w:jc w:val="both"/>
        <w:rPr>
          <w:sz w:val="24"/>
          <w:szCs w:val="24"/>
        </w:rPr>
      </w:pPr>
    </w:p>
    <w:p w:rsidR="00D94584" w:rsidRPr="00D94584" w:rsidRDefault="00D94584" w:rsidP="00D94584">
      <w:pPr>
        <w:pStyle w:val="ListParagraph"/>
        <w:numPr>
          <w:ilvl w:val="0"/>
          <w:numId w:val="4"/>
        </w:numPr>
        <w:spacing w:before="45" w:line="275" w:lineRule="auto"/>
        <w:ind w:right="79"/>
        <w:jc w:val="both"/>
        <w:rPr>
          <w:sz w:val="24"/>
          <w:szCs w:val="24"/>
        </w:rPr>
      </w:pP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Like(Checkers) v Like(Chess)</w:t>
      </w:r>
    </w:p>
    <w:p w:rsidR="00D94584" w:rsidRPr="00D94584" w:rsidRDefault="00D94584" w:rsidP="00D94584">
      <w:pPr>
        <w:pStyle w:val="ListParagraph"/>
        <w:numPr>
          <w:ilvl w:val="0"/>
          <w:numId w:val="4"/>
        </w:numPr>
        <w:spacing w:before="45" w:line="275" w:lineRule="auto"/>
        <w:ind w:right="79"/>
        <w:jc w:val="both"/>
        <w:rPr>
          <w:sz w:val="24"/>
          <w:szCs w:val="24"/>
        </w:rPr>
      </w:pP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Like(Computers) v Like(Coding)</w:t>
      </w:r>
    </w:p>
    <w:p w:rsidR="00D94584" w:rsidRPr="00D94584" w:rsidRDefault="00D94584" w:rsidP="00D94584">
      <w:pPr>
        <w:pStyle w:val="ListParagraph"/>
        <w:numPr>
          <w:ilvl w:val="0"/>
          <w:numId w:val="4"/>
        </w:numPr>
        <w:spacing w:before="45" w:line="275" w:lineRule="auto"/>
        <w:ind w:right="79"/>
        <w:jc w:val="both"/>
        <w:rPr>
          <w:sz w:val="24"/>
          <w:szCs w:val="24"/>
        </w:rPr>
      </w:pP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 xml:space="preserve">Like(Chess) v </w:t>
      </w: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Like(Coding) v Learn(AI)</w:t>
      </w:r>
    </w:p>
    <w:p w:rsidR="00D94584" w:rsidRPr="00D94584" w:rsidRDefault="00D94584" w:rsidP="00D94584">
      <w:pPr>
        <w:pStyle w:val="ListParagraph"/>
        <w:numPr>
          <w:ilvl w:val="0"/>
          <w:numId w:val="4"/>
        </w:numPr>
        <w:spacing w:before="45" w:line="275" w:lineRule="auto"/>
        <w:ind w:right="79"/>
        <w:jc w:val="both"/>
        <w:rPr>
          <w:sz w:val="24"/>
          <w:szCs w:val="24"/>
        </w:rPr>
      </w:pPr>
      <w:r>
        <w:rPr>
          <w:rFonts w:eastAsia="Verdana"/>
          <w:position w:val="4"/>
          <w:sz w:val="24"/>
          <w:szCs w:val="24"/>
        </w:rPr>
        <w:t>(</w:t>
      </w: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Learn(AI) v Rich) ^ (</w:t>
      </w: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Learn(AI) v Famous)</w:t>
      </w:r>
    </w:p>
    <w:p w:rsidR="00D94584" w:rsidRDefault="00D94584" w:rsidP="00D94584">
      <w:pPr>
        <w:pStyle w:val="ListParagraph"/>
        <w:numPr>
          <w:ilvl w:val="0"/>
          <w:numId w:val="4"/>
        </w:numPr>
        <w:spacing w:before="45" w:line="275" w:lineRule="auto"/>
        <w:ind w:right="79"/>
        <w:jc w:val="both"/>
        <w:rPr>
          <w:sz w:val="24"/>
          <w:szCs w:val="24"/>
        </w:rPr>
      </w:pPr>
      <w:r>
        <w:rPr>
          <w:sz w:val="24"/>
          <w:szCs w:val="24"/>
        </w:rPr>
        <w:t>Like(Checkers)</w:t>
      </w:r>
    </w:p>
    <w:p w:rsidR="00D94584" w:rsidRDefault="00D94584" w:rsidP="00D94584">
      <w:pPr>
        <w:pStyle w:val="ListParagraph"/>
        <w:numPr>
          <w:ilvl w:val="0"/>
          <w:numId w:val="4"/>
        </w:numPr>
        <w:spacing w:before="42"/>
        <w:rPr>
          <w:sz w:val="24"/>
          <w:szCs w:val="24"/>
        </w:rPr>
      </w:pPr>
      <w:r>
        <w:rPr>
          <w:sz w:val="24"/>
          <w:szCs w:val="24"/>
        </w:rPr>
        <w:t>Like(Computers)</w:t>
      </w:r>
    </w:p>
    <w:p w:rsidR="00D94584" w:rsidRDefault="00D94584" w:rsidP="00D94584">
      <w:pPr>
        <w:spacing w:before="45" w:line="275" w:lineRule="auto"/>
        <w:ind w:right="79"/>
        <w:jc w:val="both"/>
        <w:rPr>
          <w:sz w:val="24"/>
          <w:szCs w:val="24"/>
        </w:rPr>
      </w:pPr>
    </w:p>
    <w:p w:rsidR="00D94584" w:rsidRPr="00D94584" w:rsidRDefault="00D94584" w:rsidP="00D94584">
      <w:pPr>
        <w:spacing w:before="45" w:line="275" w:lineRule="auto"/>
        <w:ind w:right="79"/>
        <w:jc w:val="both"/>
        <w:rPr>
          <w:sz w:val="24"/>
          <w:szCs w:val="24"/>
        </w:rPr>
      </w:pPr>
    </w:p>
    <w:p w:rsidR="001310C2" w:rsidRPr="00D94584" w:rsidRDefault="001A3FD0" w:rsidP="00D94584">
      <w:pPr>
        <w:pStyle w:val="ListParagraph"/>
        <w:numPr>
          <w:ilvl w:val="0"/>
          <w:numId w:val="5"/>
        </w:numPr>
        <w:spacing w:before="1" w:line="275" w:lineRule="auto"/>
        <w:ind w:right="79"/>
        <w:jc w:val="both"/>
        <w:rPr>
          <w:sz w:val="24"/>
          <w:szCs w:val="24"/>
        </w:rPr>
      </w:pPr>
      <w:r w:rsidRPr="00D94584">
        <w:rPr>
          <w:sz w:val="24"/>
          <w:szCs w:val="24"/>
        </w:rPr>
        <w:lastRenderedPageBreak/>
        <w:t>Perform a res</w:t>
      </w:r>
      <w:r w:rsidRPr="00D94584">
        <w:rPr>
          <w:sz w:val="24"/>
          <w:szCs w:val="24"/>
        </w:rPr>
        <w:t>olution proof by refutation to prove you will be Rich, using the knowledge base from part (b). For each resolution step, show the numbers of the clauses used, the resulting clause, and then number the resulting clause.</w:t>
      </w:r>
    </w:p>
    <w:p w:rsidR="00D94584" w:rsidRDefault="00D94584" w:rsidP="00D94584">
      <w:pPr>
        <w:spacing w:before="1" w:line="275" w:lineRule="auto"/>
        <w:ind w:right="79"/>
        <w:jc w:val="both"/>
        <w:rPr>
          <w:sz w:val="24"/>
          <w:szCs w:val="24"/>
        </w:rPr>
      </w:pPr>
    </w:p>
    <w:p w:rsidR="00D94584" w:rsidRDefault="00D94584" w:rsidP="00D94584">
      <w:pPr>
        <w:spacing w:before="1" w:line="275" w:lineRule="auto"/>
        <w:ind w:left="720" w:right="79"/>
        <w:jc w:val="both"/>
        <w:rPr>
          <w:sz w:val="24"/>
          <w:szCs w:val="24"/>
        </w:rPr>
      </w:pPr>
      <w:r>
        <w:rPr>
          <w:sz w:val="24"/>
          <w:szCs w:val="24"/>
        </w:rPr>
        <w:t>We introduce the following sentence to the Knowledge Base:</w:t>
      </w:r>
    </w:p>
    <w:p w:rsidR="00D94584" w:rsidRPr="00D94584" w:rsidRDefault="00D94584" w:rsidP="00D94584">
      <w:pPr>
        <w:pStyle w:val="ListParagraph"/>
        <w:numPr>
          <w:ilvl w:val="0"/>
          <w:numId w:val="4"/>
        </w:numPr>
        <w:spacing w:before="42"/>
        <w:rPr>
          <w:sz w:val="24"/>
          <w:szCs w:val="24"/>
        </w:rPr>
      </w:pP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Rich</w:t>
      </w:r>
    </w:p>
    <w:p w:rsidR="00D94584" w:rsidRDefault="00D94584" w:rsidP="00D94584">
      <w:pPr>
        <w:spacing w:before="42"/>
        <w:rPr>
          <w:sz w:val="24"/>
          <w:szCs w:val="24"/>
        </w:rPr>
      </w:pPr>
    </w:p>
    <w:p w:rsidR="00D94584" w:rsidRDefault="006B4A8F" w:rsidP="00D94584">
      <w:pPr>
        <w:spacing w:before="42"/>
        <w:ind w:left="720"/>
        <w:rPr>
          <w:sz w:val="24"/>
          <w:szCs w:val="24"/>
        </w:rPr>
      </w:pPr>
      <w:r>
        <w:rPr>
          <w:sz w:val="24"/>
          <w:szCs w:val="24"/>
        </w:rPr>
        <w:t xml:space="preserve">From (1) and (5), </w:t>
      </w:r>
    </w:p>
    <w:p w:rsidR="006B4A8F" w:rsidRDefault="006B4A8F" w:rsidP="006B4A8F">
      <w:pPr>
        <w:pStyle w:val="ListParagraph"/>
        <w:numPr>
          <w:ilvl w:val="0"/>
          <w:numId w:val="4"/>
        </w:numPr>
        <w:spacing w:before="42"/>
        <w:rPr>
          <w:sz w:val="24"/>
          <w:szCs w:val="24"/>
        </w:rPr>
      </w:pPr>
      <w:r>
        <w:rPr>
          <w:sz w:val="24"/>
          <w:szCs w:val="24"/>
        </w:rPr>
        <w:t>Like(Chess)</w:t>
      </w:r>
    </w:p>
    <w:p w:rsidR="006B4A8F" w:rsidRDefault="006B4A8F" w:rsidP="006B4A8F">
      <w:pPr>
        <w:spacing w:before="42"/>
        <w:rPr>
          <w:sz w:val="24"/>
          <w:szCs w:val="24"/>
        </w:rPr>
      </w:pPr>
    </w:p>
    <w:p w:rsidR="006B4A8F" w:rsidRDefault="006B4A8F" w:rsidP="006B4A8F">
      <w:pPr>
        <w:spacing w:before="42"/>
        <w:ind w:left="720"/>
        <w:rPr>
          <w:sz w:val="24"/>
          <w:szCs w:val="24"/>
        </w:rPr>
      </w:pPr>
      <w:r>
        <w:rPr>
          <w:sz w:val="24"/>
          <w:szCs w:val="24"/>
        </w:rPr>
        <w:t xml:space="preserve">From (2) and (6), </w:t>
      </w:r>
    </w:p>
    <w:p w:rsidR="006B4A8F" w:rsidRDefault="006B4A8F" w:rsidP="006B4A8F">
      <w:pPr>
        <w:pStyle w:val="ListParagraph"/>
        <w:numPr>
          <w:ilvl w:val="0"/>
          <w:numId w:val="4"/>
        </w:numPr>
        <w:spacing w:before="42"/>
        <w:rPr>
          <w:sz w:val="24"/>
          <w:szCs w:val="24"/>
        </w:rPr>
      </w:pPr>
      <w:r>
        <w:rPr>
          <w:sz w:val="24"/>
          <w:szCs w:val="24"/>
        </w:rPr>
        <w:t>Like(Coding)</w:t>
      </w:r>
    </w:p>
    <w:p w:rsidR="006B4A8F" w:rsidRDefault="006B4A8F" w:rsidP="006B4A8F">
      <w:pPr>
        <w:spacing w:before="42"/>
        <w:rPr>
          <w:sz w:val="24"/>
          <w:szCs w:val="24"/>
        </w:rPr>
      </w:pPr>
    </w:p>
    <w:p w:rsidR="006B4A8F" w:rsidRDefault="006B4A8F" w:rsidP="006B4A8F">
      <w:pPr>
        <w:spacing w:before="42"/>
        <w:ind w:left="720"/>
        <w:rPr>
          <w:sz w:val="24"/>
          <w:szCs w:val="24"/>
        </w:rPr>
      </w:pPr>
      <w:r>
        <w:rPr>
          <w:sz w:val="24"/>
          <w:szCs w:val="24"/>
        </w:rPr>
        <w:t xml:space="preserve">From (8) and (3), </w:t>
      </w:r>
    </w:p>
    <w:p w:rsidR="006B4A8F" w:rsidRPr="006B4A8F" w:rsidRDefault="006B4A8F" w:rsidP="006B4A8F">
      <w:pPr>
        <w:pStyle w:val="ListParagraph"/>
        <w:numPr>
          <w:ilvl w:val="0"/>
          <w:numId w:val="4"/>
        </w:numPr>
        <w:spacing w:before="42"/>
        <w:rPr>
          <w:sz w:val="24"/>
          <w:szCs w:val="24"/>
        </w:rPr>
      </w:pP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Like (Coding) v Learn(AI)</w:t>
      </w:r>
    </w:p>
    <w:p w:rsidR="006B4A8F" w:rsidRDefault="006B4A8F" w:rsidP="006B4A8F">
      <w:pPr>
        <w:spacing w:before="42"/>
        <w:rPr>
          <w:sz w:val="24"/>
          <w:szCs w:val="24"/>
        </w:rPr>
      </w:pPr>
    </w:p>
    <w:p w:rsidR="006B4A8F" w:rsidRDefault="006B4A8F" w:rsidP="006B4A8F">
      <w:pPr>
        <w:spacing w:before="42"/>
        <w:ind w:left="720"/>
        <w:rPr>
          <w:sz w:val="24"/>
          <w:szCs w:val="24"/>
        </w:rPr>
      </w:pPr>
      <w:r>
        <w:rPr>
          <w:sz w:val="24"/>
          <w:szCs w:val="24"/>
        </w:rPr>
        <w:t xml:space="preserve">From (10) and (9), </w:t>
      </w:r>
    </w:p>
    <w:p w:rsidR="006B4A8F" w:rsidRDefault="006B4A8F" w:rsidP="006B4A8F">
      <w:pPr>
        <w:pStyle w:val="ListParagraph"/>
        <w:numPr>
          <w:ilvl w:val="0"/>
          <w:numId w:val="4"/>
        </w:numPr>
        <w:spacing w:before="42"/>
        <w:rPr>
          <w:sz w:val="24"/>
          <w:szCs w:val="24"/>
        </w:rPr>
      </w:pPr>
      <w:r>
        <w:rPr>
          <w:sz w:val="24"/>
          <w:szCs w:val="24"/>
        </w:rPr>
        <w:t>Learn(AI)</w:t>
      </w:r>
    </w:p>
    <w:p w:rsidR="006B4A8F" w:rsidRDefault="006B4A8F" w:rsidP="006B4A8F">
      <w:pPr>
        <w:spacing w:before="42"/>
        <w:rPr>
          <w:sz w:val="24"/>
          <w:szCs w:val="24"/>
        </w:rPr>
      </w:pPr>
    </w:p>
    <w:p w:rsidR="006B4A8F" w:rsidRDefault="006B4A8F" w:rsidP="006B4A8F">
      <w:pPr>
        <w:spacing w:before="42"/>
        <w:ind w:left="720"/>
        <w:rPr>
          <w:sz w:val="24"/>
          <w:szCs w:val="24"/>
        </w:rPr>
      </w:pPr>
      <w:r>
        <w:rPr>
          <w:sz w:val="24"/>
          <w:szCs w:val="24"/>
        </w:rPr>
        <w:t xml:space="preserve">From (11) and (4), </w:t>
      </w:r>
    </w:p>
    <w:p w:rsidR="006B4A8F" w:rsidRDefault="006B4A8F" w:rsidP="006B4A8F">
      <w:pPr>
        <w:pStyle w:val="ListParagraph"/>
        <w:numPr>
          <w:ilvl w:val="0"/>
          <w:numId w:val="4"/>
        </w:numPr>
        <w:spacing w:before="42"/>
        <w:rPr>
          <w:sz w:val="24"/>
          <w:szCs w:val="24"/>
        </w:rPr>
      </w:pPr>
      <w:r>
        <w:rPr>
          <w:sz w:val="24"/>
          <w:szCs w:val="24"/>
        </w:rPr>
        <w:t>Rich v Famous</w:t>
      </w:r>
    </w:p>
    <w:p w:rsidR="006B4A8F" w:rsidRDefault="006B4A8F" w:rsidP="006B4A8F">
      <w:pPr>
        <w:spacing w:before="42"/>
        <w:rPr>
          <w:sz w:val="24"/>
          <w:szCs w:val="24"/>
        </w:rPr>
      </w:pPr>
    </w:p>
    <w:p w:rsidR="006B4A8F" w:rsidRDefault="006B4A8F" w:rsidP="006B4A8F">
      <w:pPr>
        <w:spacing w:before="42"/>
        <w:ind w:left="720"/>
        <w:rPr>
          <w:sz w:val="24"/>
          <w:szCs w:val="24"/>
        </w:rPr>
      </w:pPr>
      <w:r>
        <w:rPr>
          <w:sz w:val="24"/>
          <w:szCs w:val="24"/>
        </w:rPr>
        <w:t>From (12) and (7),</w:t>
      </w:r>
    </w:p>
    <w:p w:rsidR="006B4A8F" w:rsidRDefault="006B4A8F" w:rsidP="006B4A8F">
      <w:pPr>
        <w:pStyle w:val="ListParagraph"/>
        <w:numPr>
          <w:ilvl w:val="0"/>
          <w:numId w:val="4"/>
        </w:numPr>
        <w:spacing w:before="42"/>
        <w:rPr>
          <w:sz w:val="24"/>
          <w:szCs w:val="24"/>
        </w:rPr>
      </w:pPr>
      <w:r>
        <w:rPr>
          <w:sz w:val="24"/>
          <w:szCs w:val="24"/>
        </w:rPr>
        <w:t>Empty clause</w:t>
      </w:r>
    </w:p>
    <w:p w:rsidR="006B4A8F" w:rsidRDefault="006B4A8F" w:rsidP="006B4A8F">
      <w:pPr>
        <w:spacing w:before="42"/>
        <w:rPr>
          <w:sz w:val="24"/>
          <w:szCs w:val="24"/>
        </w:rPr>
      </w:pPr>
    </w:p>
    <w:p w:rsidR="006B4A8F" w:rsidRPr="006B4A8F" w:rsidRDefault="006B4A8F" w:rsidP="006B4A8F">
      <w:pPr>
        <w:spacing w:before="42"/>
        <w:ind w:left="720"/>
        <w:rPr>
          <w:sz w:val="24"/>
          <w:szCs w:val="24"/>
        </w:rPr>
      </w:pPr>
      <w:r>
        <w:rPr>
          <w:sz w:val="24"/>
          <w:szCs w:val="24"/>
        </w:rPr>
        <w:t xml:space="preserve">This shows a contradiction which proves I will be rich. </w:t>
      </w:r>
    </w:p>
    <w:p w:rsidR="00D94584" w:rsidRPr="00D94584" w:rsidRDefault="00D94584" w:rsidP="00D94584">
      <w:pPr>
        <w:spacing w:before="1" w:line="275" w:lineRule="auto"/>
        <w:ind w:right="79"/>
        <w:jc w:val="both"/>
        <w:rPr>
          <w:sz w:val="24"/>
          <w:szCs w:val="24"/>
        </w:rPr>
      </w:pPr>
    </w:p>
    <w:p w:rsidR="001310C2" w:rsidRPr="00E035C6" w:rsidRDefault="001A3FD0" w:rsidP="00E035C6">
      <w:pPr>
        <w:pStyle w:val="ListParagraph"/>
        <w:numPr>
          <w:ilvl w:val="0"/>
          <w:numId w:val="5"/>
        </w:numPr>
        <w:spacing w:before="2" w:line="273" w:lineRule="auto"/>
        <w:ind w:right="70"/>
        <w:jc w:val="both"/>
        <w:rPr>
          <w:sz w:val="24"/>
          <w:szCs w:val="24"/>
        </w:rPr>
      </w:pPr>
      <w:r w:rsidRPr="00E035C6">
        <w:rPr>
          <w:i/>
          <w:sz w:val="24"/>
          <w:szCs w:val="24"/>
        </w:rPr>
        <w:t>540 students only</w:t>
      </w:r>
      <w:r w:rsidRPr="00E035C6">
        <w:rPr>
          <w:sz w:val="24"/>
          <w:szCs w:val="24"/>
        </w:rPr>
        <w:t>: What one lite</w:t>
      </w:r>
      <w:r w:rsidRPr="00E035C6">
        <w:rPr>
          <w:sz w:val="24"/>
          <w:szCs w:val="24"/>
        </w:rPr>
        <w:t xml:space="preserve">ral (other than </w:t>
      </w:r>
      <w:r w:rsidRPr="00E035C6">
        <w:rPr>
          <w:rFonts w:ascii="Verdana" w:eastAsia="Verdana" w:hAnsi="Verdana" w:cs="Verdana"/>
          <w:position w:val="4"/>
          <w:sz w:val="24"/>
          <w:szCs w:val="24"/>
        </w:rPr>
        <w:t>¬</w:t>
      </w:r>
      <w:r w:rsidRPr="00E035C6">
        <w:rPr>
          <w:sz w:val="24"/>
          <w:szCs w:val="24"/>
        </w:rPr>
        <w:t xml:space="preserve">Famous) could you add to the knowledge base in part (b) in order to prove </w:t>
      </w:r>
      <w:r w:rsidRPr="00E035C6">
        <w:rPr>
          <w:rFonts w:ascii="Verdana" w:eastAsia="Verdana" w:hAnsi="Verdana" w:cs="Verdana"/>
          <w:position w:val="4"/>
          <w:sz w:val="24"/>
          <w:szCs w:val="24"/>
        </w:rPr>
        <w:t>¬</w:t>
      </w:r>
      <w:r w:rsidRPr="00E035C6">
        <w:rPr>
          <w:sz w:val="24"/>
          <w:szCs w:val="24"/>
        </w:rPr>
        <w:t>Famous using resolution proof by refutation?</w:t>
      </w:r>
    </w:p>
    <w:p w:rsidR="00E035C6" w:rsidRDefault="00E035C6" w:rsidP="00E035C6">
      <w:pPr>
        <w:spacing w:before="2" w:line="273" w:lineRule="auto"/>
        <w:ind w:right="70"/>
        <w:jc w:val="both"/>
        <w:rPr>
          <w:sz w:val="24"/>
          <w:szCs w:val="24"/>
        </w:rPr>
      </w:pPr>
    </w:p>
    <w:p w:rsidR="00E035C6" w:rsidRDefault="00E035C6" w:rsidP="00E035C6">
      <w:pPr>
        <w:spacing w:before="2" w:line="273" w:lineRule="auto"/>
        <w:ind w:left="460" w:right="70"/>
        <w:jc w:val="both"/>
        <w:rPr>
          <w:sz w:val="24"/>
          <w:szCs w:val="24"/>
        </w:rPr>
      </w:pPr>
      <w:r>
        <w:rPr>
          <w:sz w:val="24"/>
          <w:szCs w:val="24"/>
        </w:rPr>
        <w:t xml:space="preserve">In the previous section, from (12) we get, </w:t>
      </w:r>
    </w:p>
    <w:p w:rsidR="00E035C6" w:rsidRDefault="00E035C6" w:rsidP="00E035C6">
      <w:pPr>
        <w:spacing w:before="2" w:line="273" w:lineRule="auto"/>
        <w:ind w:left="460" w:right="70"/>
        <w:jc w:val="both"/>
        <w:rPr>
          <w:sz w:val="24"/>
          <w:szCs w:val="24"/>
        </w:rPr>
      </w:pPr>
      <w:r>
        <w:rPr>
          <w:sz w:val="24"/>
          <w:szCs w:val="24"/>
        </w:rPr>
        <w:t>Rich v Famous</w:t>
      </w:r>
    </w:p>
    <w:p w:rsidR="00E035C6" w:rsidRDefault="00E035C6" w:rsidP="00E035C6">
      <w:pPr>
        <w:spacing w:before="2" w:line="273" w:lineRule="auto"/>
        <w:ind w:left="460" w:right="70"/>
        <w:jc w:val="both"/>
        <w:rPr>
          <w:sz w:val="24"/>
          <w:szCs w:val="24"/>
        </w:rPr>
      </w:pPr>
    </w:p>
    <w:p w:rsidR="00E035C6" w:rsidRDefault="00E035C6" w:rsidP="00E035C6">
      <w:pPr>
        <w:spacing w:before="2" w:line="273" w:lineRule="auto"/>
        <w:ind w:left="460" w:right="70"/>
        <w:jc w:val="both"/>
        <w:rPr>
          <w:rFonts w:eastAsia="Verdana"/>
          <w:position w:val="4"/>
          <w:sz w:val="24"/>
          <w:szCs w:val="24"/>
        </w:rPr>
      </w:pPr>
      <w:r>
        <w:rPr>
          <w:sz w:val="24"/>
          <w:szCs w:val="24"/>
        </w:rPr>
        <w:t xml:space="preserve">Also, to prove </w:t>
      </w: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 xml:space="preserve">Famous, we have to introduce Famous to the knowledge base. Therefore, </w:t>
      </w:r>
    </w:p>
    <w:p w:rsidR="00E035C6" w:rsidRDefault="00E035C6" w:rsidP="00E035C6">
      <w:pPr>
        <w:spacing w:before="2" w:line="273" w:lineRule="auto"/>
        <w:ind w:left="460" w:right="70"/>
        <w:jc w:val="both"/>
        <w:rPr>
          <w:rFonts w:eastAsia="Verdana"/>
          <w:position w:val="4"/>
          <w:sz w:val="24"/>
          <w:szCs w:val="24"/>
        </w:rPr>
      </w:pPr>
      <w:r>
        <w:rPr>
          <w:rFonts w:eastAsia="Verdana"/>
          <w:position w:val="4"/>
          <w:sz w:val="24"/>
          <w:szCs w:val="24"/>
        </w:rPr>
        <w:t xml:space="preserve">We get, </w:t>
      </w:r>
    </w:p>
    <w:p w:rsidR="000E6AC9" w:rsidRDefault="000E6AC9" w:rsidP="000E6AC9">
      <w:pPr>
        <w:pStyle w:val="ListParagraph"/>
        <w:numPr>
          <w:ilvl w:val="0"/>
          <w:numId w:val="4"/>
        </w:numPr>
        <w:spacing w:before="2" w:line="273" w:lineRule="auto"/>
        <w:ind w:right="70"/>
        <w:jc w:val="both"/>
        <w:rPr>
          <w:sz w:val="24"/>
          <w:szCs w:val="24"/>
        </w:rPr>
      </w:pPr>
      <w:r>
        <w:rPr>
          <w:sz w:val="24"/>
          <w:szCs w:val="24"/>
        </w:rPr>
        <w:t xml:space="preserve">Famous. </w:t>
      </w:r>
    </w:p>
    <w:p w:rsidR="000E6AC9" w:rsidRPr="000E6AC9" w:rsidRDefault="000E6AC9" w:rsidP="000E6AC9">
      <w:pPr>
        <w:spacing w:before="2" w:line="273" w:lineRule="auto"/>
        <w:ind w:left="1440" w:right="70"/>
        <w:jc w:val="both"/>
        <w:rPr>
          <w:sz w:val="24"/>
          <w:szCs w:val="24"/>
        </w:rPr>
      </w:pPr>
    </w:p>
    <w:p w:rsidR="000E6AC9" w:rsidRDefault="000E6AC9" w:rsidP="000E6AC9">
      <w:pPr>
        <w:spacing w:before="2" w:line="273" w:lineRule="auto"/>
        <w:ind w:right="70"/>
        <w:jc w:val="both"/>
        <w:rPr>
          <w:sz w:val="24"/>
          <w:szCs w:val="24"/>
        </w:rPr>
      </w:pPr>
      <w:r>
        <w:rPr>
          <w:sz w:val="24"/>
          <w:szCs w:val="24"/>
        </w:rPr>
        <w:t xml:space="preserve">        From (12) and (14) we get, </w:t>
      </w:r>
    </w:p>
    <w:p w:rsidR="000E6AC9" w:rsidRDefault="000E6AC9" w:rsidP="000E6AC9">
      <w:pPr>
        <w:pStyle w:val="ListParagraph"/>
        <w:numPr>
          <w:ilvl w:val="0"/>
          <w:numId w:val="4"/>
        </w:numPr>
        <w:spacing w:before="2" w:line="273" w:lineRule="auto"/>
        <w:ind w:right="70"/>
        <w:jc w:val="both"/>
        <w:rPr>
          <w:sz w:val="24"/>
          <w:szCs w:val="24"/>
        </w:rPr>
      </w:pPr>
      <w:r>
        <w:rPr>
          <w:sz w:val="24"/>
          <w:szCs w:val="24"/>
        </w:rPr>
        <w:t xml:space="preserve">Rich. </w:t>
      </w:r>
    </w:p>
    <w:p w:rsidR="000E6AC9" w:rsidRPr="000E6AC9" w:rsidRDefault="000E6AC9" w:rsidP="000E6AC9">
      <w:pPr>
        <w:spacing w:before="2" w:line="273" w:lineRule="auto"/>
        <w:ind w:right="70"/>
        <w:jc w:val="both"/>
        <w:rPr>
          <w:sz w:val="24"/>
          <w:szCs w:val="24"/>
        </w:rPr>
      </w:pPr>
      <w:r>
        <w:rPr>
          <w:sz w:val="24"/>
          <w:szCs w:val="24"/>
        </w:rPr>
        <w:t xml:space="preserve">        To get an empty clause and hence prove </w:t>
      </w:r>
      <w:r>
        <w:rPr>
          <w:rFonts w:ascii="Verdana" w:eastAsia="Verdana" w:hAnsi="Verdana" w:cs="Verdana"/>
          <w:position w:val="4"/>
          <w:sz w:val="24"/>
          <w:szCs w:val="24"/>
        </w:rPr>
        <w:t>¬</w:t>
      </w:r>
      <w:r>
        <w:rPr>
          <w:rFonts w:ascii="Verdana" w:eastAsia="Verdana" w:hAnsi="Verdana" w:cs="Verdana"/>
          <w:position w:val="4"/>
          <w:sz w:val="24"/>
          <w:szCs w:val="24"/>
        </w:rPr>
        <w:t xml:space="preserve"> </w:t>
      </w:r>
      <w:r>
        <w:rPr>
          <w:rFonts w:eastAsia="Verdana"/>
          <w:position w:val="4"/>
          <w:sz w:val="24"/>
          <w:szCs w:val="24"/>
        </w:rPr>
        <w:t xml:space="preserve">Famous, it will be sufficient to introduce the following literal: </w:t>
      </w:r>
      <w:r w:rsidRPr="000E6AC9">
        <w:rPr>
          <w:rFonts w:ascii="Verdana" w:eastAsia="Verdana" w:hAnsi="Verdana" w:cs="Verdana"/>
          <w:b/>
          <w:position w:val="4"/>
          <w:sz w:val="24"/>
          <w:szCs w:val="24"/>
        </w:rPr>
        <w:t>¬</w:t>
      </w:r>
      <w:r w:rsidRPr="000E6AC9">
        <w:rPr>
          <w:rFonts w:ascii="Verdana" w:eastAsia="Verdana" w:hAnsi="Verdana" w:cs="Verdana"/>
          <w:b/>
          <w:position w:val="4"/>
          <w:sz w:val="24"/>
          <w:szCs w:val="24"/>
        </w:rPr>
        <w:t xml:space="preserve"> </w:t>
      </w:r>
      <w:r w:rsidRPr="000E6AC9">
        <w:rPr>
          <w:rFonts w:eastAsia="Verdana"/>
          <w:b/>
          <w:position w:val="4"/>
          <w:sz w:val="24"/>
          <w:szCs w:val="24"/>
        </w:rPr>
        <w:t>Rich</w:t>
      </w:r>
      <w:bookmarkStart w:id="0" w:name="_GoBack"/>
      <w:bookmarkEnd w:id="0"/>
    </w:p>
    <w:sectPr w:rsidR="000E6AC9" w:rsidRPr="000E6AC9">
      <w:pgSz w:w="12240" w:h="15840"/>
      <w:pgMar w:top="1380" w:right="1320" w:bottom="280" w:left="1340" w:header="0" w:footer="7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FD0" w:rsidRDefault="001A3FD0">
      <w:r>
        <w:separator/>
      </w:r>
    </w:p>
  </w:endnote>
  <w:endnote w:type="continuationSeparator" w:id="0">
    <w:p w:rsidR="001A3FD0" w:rsidRDefault="001A3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0C2" w:rsidRDefault="001A3FD0">
    <w:pPr>
      <w:spacing w:line="200" w:lineRule="exact"/>
    </w:pPr>
    <w:r>
      <w:pict>
        <v:shapetype id="_x0000_t202" coordsize="21600,21600" o:spt="202" path="m,l,21600r21600,l21600,xe">
          <v:stroke joinstyle="miter"/>
          <v:path gradientshapeok="t" o:connecttype="rect"/>
        </v:shapetype>
        <v:shape id="_x0000_s2049" type="#_x0000_t202" style="position:absolute;margin-left:532pt;margin-top:742.95pt;width:10pt;height:14pt;z-index:-251658752;mso-position-horizontal-relative:page;mso-position-vertical-relative:page" filled="f" stroked="f">
          <v:textbox inset="0,0,0,0">
            <w:txbxContent>
              <w:p w:rsidR="001310C2" w:rsidRDefault="001A3FD0">
                <w:pPr>
                  <w:spacing w:line="260" w:lineRule="exact"/>
                  <w:ind w:left="40"/>
                  <w:rPr>
                    <w:sz w:val="24"/>
                    <w:szCs w:val="24"/>
                  </w:rPr>
                </w:pPr>
                <w:r>
                  <w:fldChar w:fldCharType="begin"/>
                </w:r>
                <w:r>
                  <w:rPr>
                    <w:sz w:val="24"/>
                    <w:szCs w:val="24"/>
                  </w:rPr>
                  <w:instrText xml:space="preserve"> PAGE </w:instrText>
                </w:r>
                <w:r>
                  <w:fldChar w:fldCharType="separate"/>
                </w:r>
                <w:r w:rsidR="000E6AC9">
                  <w:rPr>
                    <w:noProof/>
                    <w:sz w:val="24"/>
                    <w:szCs w:val="24"/>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FD0" w:rsidRDefault="001A3FD0">
      <w:r>
        <w:separator/>
      </w:r>
    </w:p>
  </w:footnote>
  <w:footnote w:type="continuationSeparator" w:id="0">
    <w:p w:rsidR="001A3FD0" w:rsidRDefault="001A3F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2A98"/>
    <w:multiLevelType w:val="multilevel"/>
    <w:tmpl w:val="9F2A9D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7AA3BCF"/>
    <w:multiLevelType w:val="hybridMultilevel"/>
    <w:tmpl w:val="4BCC60F2"/>
    <w:lvl w:ilvl="0" w:tplc="BB3A20CA">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 w15:restartNumberingAfterBreak="0">
    <w:nsid w:val="66E93E1D"/>
    <w:multiLevelType w:val="hybridMultilevel"/>
    <w:tmpl w:val="44E45CD4"/>
    <w:lvl w:ilvl="0" w:tplc="BC76964C">
      <w:start w:val="2"/>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691505BD"/>
    <w:multiLevelType w:val="hybridMultilevel"/>
    <w:tmpl w:val="381867E4"/>
    <w:lvl w:ilvl="0" w:tplc="D1E4CC40">
      <w:start w:val="1"/>
      <w:numFmt w:val="decimal"/>
      <w:lvlText w:val="%1."/>
      <w:lvlJc w:val="left"/>
      <w:pPr>
        <w:ind w:left="1722" w:hanging="360"/>
      </w:pPr>
      <w:rPr>
        <w:rFonts w:hint="default"/>
      </w:rPr>
    </w:lvl>
    <w:lvl w:ilvl="1" w:tplc="40090019" w:tentative="1">
      <w:start w:val="1"/>
      <w:numFmt w:val="lowerLetter"/>
      <w:lvlText w:val="%2."/>
      <w:lvlJc w:val="left"/>
      <w:pPr>
        <w:ind w:left="2442" w:hanging="360"/>
      </w:pPr>
    </w:lvl>
    <w:lvl w:ilvl="2" w:tplc="4009001B" w:tentative="1">
      <w:start w:val="1"/>
      <w:numFmt w:val="lowerRoman"/>
      <w:lvlText w:val="%3."/>
      <w:lvlJc w:val="right"/>
      <w:pPr>
        <w:ind w:left="3162" w:hanging="180"/>
      </w:pPr>
    </w:lvl>
    <w:lvl w:ilvl="3" w:tplc="4009000F" w:tentative="1">
      <w:start w:val="1"/>
      <w:numFmt w:val="decimal"/>
      <w:lvlText w:val="%4."/>
      <w:lvlJc w:val="left"/>
      <w:pPr>
        <w:ind w:left="3882" w:hanging="360"/>
      </w:pPr>
    </w:lvl>
    <w:lvl w:ilvl="4" w:tplc="40090019" w:tentative="1">
      <w:start w:val="1"/>
      <w:numFmt w:val="lowerLetter"/>
      <w:lvlText w:val="%5."/>
      <w:lvlJc w:val="left"/>
      <w:pPr>
        <w:ind w:left="4602" w:hanging="360"/>
      </w:pPr>
    </w:lvl>
    <w:lvl w:ilvl="5" w:tplc="4009001B" w:tentative="1">
      <w:start w:val="1"/>
      <w:numFmt w:val="lowerRoman"/>
      <w:lvlText w:val="%6."/>
      <w:lvlJc w:val="right"/>
      <w:pPr>
        <w:ind w:left="5322" w:hanging="180"/>
      </w:pPr>
    </w:lvl>
    <w:lvl w:ilvl="6" w:tplc="4009000F" w:tentative="1">
      <w:start w:val="1"/>
      <w:numFmt w:val="decimal"/>
      <w:lvlText w:val="%7."/>
      <w:lvlJc w:val="left"/>
      <w:pPr>
        <w:ind w:left="6042" w:hanging="360"/>
      </w:pPr>
    </w:lvl>
    <w:lvl w:ilvl="7" w:tplc="40090019" w:tentative="1">
      <w:start w:val="1"/>
      <w:numFmt w:val="lowerLetter"/>
      <w:lvlText w:val="%8."/>
      <w:lvlJc w:val="left"/>
      <w:pPr>
        <w:ind w:left="6762" w:hanging="360"/>
      </w:pPr>
    </w:lvl>
    <w:lvl w:ilvl="8" w:tplc="4009001B" w:tentative="1">
      <w:start w:val="1"/>
      <w:numFmt w:val="lowerRoman"/>
      <w:lvlText w:val="%9."/>
      <w:lvlJc w:val="right"/>
      <w:pPr>
        <w:ind w:left="7482" w:hanging="180"/>
      </w:pPr>
    </w:lvl>
  </w:abstractNum>
  <w:abstractNum w:abstractNumId="4" w15:restartNumberingAfterBreak="0">
    <w:nsid w:val="74897D2A"/>
    <w:multiLevelType w:val="hybridMultilevel"/>
    <w:tmpl w:val="8392D708"/>
    <w:lvl w:ilvl="0" w:tplc="329298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C2"/>
    <w:rsid w:val="000E6AC9"/>
    <w:rsid w:val="001310C2"/>
    <w:rsid w:val="001A3FD0"/>
    <w:rsid w:val="006B4A8F"/>
    <w:rsid w:val="006D1A02"/>
    <w:rsid w:val="00D94584"/>
    <w:rsid w:val="00E03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5D84789-4176-4635-A68D-B585123E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D1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Reet Barik</cp:lastModifiedBy>
  <cp:revision>3</cp:revision>
  <dcterms:created xsi:type="dcterms:W3CDTF">2019-09-19T22:30:00Z</dcterms:created>
  <dcterms:modified xsi:type="dcterms:W3CDTF">2019-09-20T00:30:00Z</dcterms:modified>
</cp:coreProperties>
</file>